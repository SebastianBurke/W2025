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6CBB" w14:textId="4FD6624B" w:rsidR="009971FC" w:rsidRPr="00F335EA" w:rsidRDefault="00F335EA" w:rsidP="009971FC">
      <w:pPr>
        <w:pStyle w:val="Heading1"/>
        <w:tabs>
          <w:tab w:val="clear" w:pos="432"/>
          <w:tab w:val="num" w:pos="0"/>
        </w:tabs>
        <w:spacing w:before="0" w:after="0"/>
        <w:ind w:left="0" w:firstLine="0"/>
        <w:rPr>
          <w:rFonts w:asciiTheme="minorHAnsi" w:hAnsiTheme="minorHAnsi" w:cstheme="minorHAnsi"/>
          <w:i/>
          <w:kern w:val="0"/>
          <w:sz w:val="32"/>
        </w:rPr>
      </w:pPr>
      <w:r>
        <w:rPr>
          <w:rFonts w:asciiTheme="minorHAnsi" w:hAnsiTheme="minorHAnsi" w:cstheme="minorHAnsi"/>
          <w:i/>
          <w:kern w:val="0"/>
          <w:sz w:val="32"/>
        </w:rPr>
        <w:t>Advanced Topics in Computer Science</w:t>
      </w:r>
      <w:r w:rsidR="009971FC" w:rsidRPr="00F335EA">
        <w:rPr>
          <w:rFonts w:asciiTheme="minorHAnsi" w:hAnsiTheme="minorHAnsi" w:cstheme="minorHAnsi"/>
          <w:i/>
          <w:kern w:val="0"/>
          <w:sz w:val="32"/>
        </w:rPr>
        <w:t xml:space="preserve"> </w:t>
      </w:r>
      <w:r w:rsidR="00022D87">
        <w:rPr>
          <w:rFonts w:asciiTheme="minorHAnsi" w:hAnsiTheme="minorHAnsi" w:cstheme="minorHAnsi"/>
          <w:i/>
          <w:kern w:val="0"/>
          <w:sz w:val="32"/>
        </w:rPr>
        <w:t xml:space="preserve">II </w:t>
      </w:r>
      <w:r w:rsidR="009971FC" w:rsidRPr="00F335EA">
        <w:rPr>
          <w:rFonts w:asciiTheme="minorHAnsi" w:hAnsiTheme="minorHAnsi" w:cstheme="minorHAnsi"/>
          <w:i/>
          <w:kern w:val="0"/>
          <w:sz w:val="32"/>
        </w:rPr>
        <w:t>(420-</w:t>
      </w:r>
      <w:r>
        <w:rPr>
          <w:rFonts w:asciiTheme="minorHAnsi" w:hAnsiTheme="minorHAnsi" w:cstheme="minorHAnsi"/>
          <w:i/>
          <w:kern w:val="0"/>
          <w:sz w:val="32"/>
        </w:rPr>
        <w:t>G</w:t>
      </w:r>
      <w:r w:rsidR="00022D87">
        <w:rPr>
          <w:rFonts w:asciiTheme="minorHAnsi" w:hAnsiTheme="minorHAnsi" w:cstheme="minorHAnsi"/>
          <w:i/>
          <w:kern w:val="0"/>
          <w:sz w:val="32"/>
        </w:rPr>
        <w:t>5</w:t>
      </w:r>
      <w:r>
        <w:rPr>
          <w:rFonts w:asciiTheme="minorHAnsi" w:hAnsiTheme="minorHAnsi" w:cstheme="minorHAnsi"/>
          <w:i/>
          <w:kern w:val="0"/>
          <w:sz w:val="32"/>
        </w:rPr>
        <w:t>0</w:t>
      </w:r>
      <w:r w:rsidR="009971FC" w:rsidRPr="00F335EA">
        <w:rPr>
          <w:rFonts w:asciiTheme="minorHAnsi" w:hAnsiTheme="minorHAnsi" w:cstheme="minorHAnsi"/>
          <w:i/>
          <w:kern w:val="0"/>
          <w:sz w:val="32"/>
        </w:rPr>
        <w:t>-HR)</w:t>
      </w:r>
    </w:p>
    <w:p w14:paraId="7DA90584" w14:textId="58EAB07C" w:rsidR="00EF3D32" w:rsidRPr="00F335EA" w:rsidRDefault="009971FC" w:rsidP="009971FC">
      <w:pPr>
        <w:pStyle w:val="Heading1"/>
        <w:tabs>
          <w:tab w:val="clear" w:pos="432"/>
          <w:tab w:val="num" w:pos="0"/>
        </w:tabs>
        <w:spacing w:before="0" w:after="0"/>
        <w:ind w:left="0" w:firstLine="0"/>
        <w:rPr>
          <w:rFonts w:asciiTheme="minorHAnsi" w:hAnsiTheme="minorHAnsi" w:cstheme="minorHAnsi"/>
          <w:i/>
          <w:sz w:val="32"/>
        </w:rPr>
      </w:pPr>
      <w:r w:rsidRPr="00F335EA">
        <w:rPr>
          <w:rFonts w:asciiTheme="minorHAnsi" w:hAnsiTheme="minorHAnsi" w:cstheme="minorHAnsi"/>
          <w:i/>
          <w:kern w:val="0"/>
          <w:sz w:val="32"/>
        </w:rPr>
        <w:t xml:space="preserve">Assignment </w:t>
      </w:r>
      <w:r w:rsidR="00E34F12">
        <w:rPr>
          <w:rFonts w:asciiTheme="minorHAnsi" w:hAnsiTheme="minorHAnsi" w:cstheme="minorHAnsi"/>
          <w:i/>
          <w:kern w:val="0"/>
          <w:sz w:val="32"/>
        </w:rPr>
        <w:t>3</w:t>
      </w:r>
      <w:r w:rsidR="00022D87">
        <w:rPr>
          <w:rFonts w:asciiTheme="minorHAnsi" w:hAnsiTheme="minorHAnsi" w:cstheme="minorHAnsi"/>
          <w:i/>
          <w:kern w:val="0"/>
          <w:sz w:val="32"/>
        </w:rPr>
        <w:t xml:space="preserve"> –</w:t>
      </w:r>
      <w:r w:rsidR="00903181">
        <w:rPr>
          <w:rFonts w:asciiTheme="minorHAnsi" w:hAnsiTheme="minorHAnsi" w:cstheme="minorHAnsi"/>
          <w:i/>
          <w:kern w:val="0"/>
          <w:sz w:val="32"/>
        </w:rPr>
        <w:t xml:space="preserve"> Machine Learning</w:t>
      </w:r>
    </w:p>
    <w:p w14:paraId="58459303" w14:textId="77777777" w:rsidR="00EF3D32" w:rsidRPr="00F335EA" w:rsidRDefault="00EF3D32">
      <w:pPr>
        <w:tabs>
          <w:tab w:val="left" w:pos="1800"/>
          <w:tab w:val="left" w:pos="2160"/>
          <w:tab w:val="left" w:pos="2880"/>
          <w:tab w:val="left" w:pos="3840"/>
        </w:tabs>
        <w:rPr>
          <w:rFonts w:asciiTheme="minorHAnsi" w:hAnsiTheme="minorHAnsi" w:cstheme="minorHAnsi"/>
          <w:lang w:val="en-CA"/>
        </w:rPr>
      </w:pPr>
    </w:p>
    <w:p w14:paraId="0025AFE3" w14:textId="0E9E8F12"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rPr>
      </w:pPr>
      <w:r w:rsidRPr="00F335EA">
        <w:rPr>
          <w:rFonts w:asciiTheme="minorHAnsi" w:hAnsiTheme="minorHAnsi" w:cstheme="minorHAnsi"/>
        </w:rPr>
        <w:t>Date assigned:</w:t>
      </w:r>
      <w:r w:rsidRPr="00F335EA">
        <w:rPr>
          <w:rFonts w:asciiTheme="minorHAnsi" w:hAnsiTheme="minorHAnsi" w:cstheme="minorHAnsi"/>
        </w:rPr>
        <w:tab/>
      </w:r>
      <w:r w:rsidR="00365A10">
        <w:rPr>
          <w:rFonts w:asciiTheme="minorHAnsi" w:hAnsiTheme="minorHAnsi" w:cstheme="minorHAnsi"/>
        </w:rPr>
        <w:t>May</w:t>
      </w:r>
      <w:r w:rsidR="00903181">
        <w:rPr>
          <w:rFonts w:asciiTheme="minorHAnsi" w:hAnsiTheme="minorHAnsi" w:cstheme="minorHAnsi"/>
        </w:rPr>
        <w:t xml:space="preserve"> </w:t>
      </w:r>
      <w:r w:rsidR="00001B87">
        <w:rPr>
          <w:rFonts w:asciiTheme="minorHAnsi" w:hAnsiTheme="minorHAnsi" w:cstheme="minorHAnsi"/>
        </w:rPr>
        <w:t>2</w:t>
      </w:r>
      <w:r w:rsidR="00F335EA" w:rsidRPr="00F335EA">
        <w:rPr>
          <w:rFonts w:asciiTheme="minorHAnsi" w:hAnsiTheme="minorHAnsi" w:cstheme="minorHAnsi"/>
        </w:rPr>
        <w:t>, 202</w:t>
      </w:r>
      <w:r w:rsidR="00001B87">
        <w:rPr>
          <w:rFonts w:asciiTheme="minorHAnsi" w:hAnsiTheme="minorHAnsi" w:cstheme="minorHAnsi"/>
        </w:rPr>
        <w:t>5</w:t>
      </w:r>
    </w:p>
    <w:p w14:paraId="40D94A1E" w14:textId="2F5C1204" w:rsidR="00EF3D32" w:rsidRPr="00F335EA"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color w:val="000000"/>
        </w:rPr>
      </w:pPr>
      <w:r w:rsidRPr="00F335EA">
        <w:rPr>
          <w:rFonts w:asciiTheme="minorHAnsi" w:hAnsiTheme="minorHAnsi" w:cstheme="minorHAnsi"/>
        </w:rPr>
        <w:t>Date due:</w:t>
      </w:r>
      <w:r w:rsidRPr="00F335EA">
        <w:rPr>
          <w:rFonts w:asciiTheme="minorHAnsi" w:hAnsiTheme="minorHAnsi" w:cstheme="minorHAnsi"/>
        </w:rPr>
        <w:tab/>
      </w:r>
      <w:r w:rsidR="00903181">
        <w:rPr>
          <w:rFonts w:asciiTheme="minorHAnsi" w:hAnsiTheme="minorHAnsi" w:cstheme="minorHAnsi"/>
        </w:rPr>
        <w:t xml:space="preserve">May </w:t>
      </w:r>
      <w:r w:rsidR="00001B87">
        <w:rPr>
          <w:rFonts w:asciiTheme="minorHAnsi" w:hAnsiTheme="minorHAnsi" w:cstheme="minorHAnsi"/>
        </w:rPr>
        <w:t>16</w:t>
      </w:r>
      <w:r w:rsidR="00022D87">
        <w:rPr>
          <w:rFonts w:asciiTheme="minorHAnsi" w:hAnsiTheme="minorHAnsi" w:cstheme="minorHAnsi"/>
        </w:rPr>
        <w:t>, 202</w:t>
      </w:r>
      <w:r w:rsidR="00001B87">
        <w:rPr>
          <w:rFonts w:asciiTheme="minorHAnsi" w:hAnsiTheme="minorHAnsi" w:cstheme="minorHAnsi"/>
        </w:rPr>
        <w:t>5</w:t>
      </w:r>
      <w:r w:rsidR="00F335EA" w:rsidRPr="00F335EA">
        <w:rPr>
          <w:rFonts w:asciiTheme="minorHAnsi" w:hAnsiTheme="minorHAnsi" w:cstheme="minorHAnsi"/>
        </w:rPr>
        <w:t xml:space="preserve"> </w:t>
      </w:r>
    </w:p>
    <w:p w14:paraId="6AFD32A5" w14:textId="77777777" w:rsidR="00EF3D32" w:rsidRPr="00F335EA" w:rsidRDefault="00EF3D32">
      <w:pPr>
        <w:pBdr>
          <w:bottom w:val="single" w:sz="4" w:space="1" w:color="000000"/>
        </w:pBdr>
        <w:rPr>
          <w:rFonts w:asciiTheme="minorHAnsi" w:hAnsiTheme="minorHAnsi" w:cstheme="minorHAnsi"/>
          <w:b/>
        </w:rPr>
      </w:pPr>
    </w:p>
    <w:p w14:paraId="0E8CD2B0" w14:textId="77777777" w:rsidR="00EF3D32" w:rsidRPr="00F335EA" w:rsidRDefault="00EF3D32">
      <w:pPr>
        <w:pBdr>
          <w:bottom w:val="single" w:sz="4" w:space="1" w:color="000000"/>
        </w:pBdr>
        <w:rPr>
          <w:rFonts w:asciiTheme="minorHAnsi" w:hAnsiTheme="minorHAnsi" w:cstheme="minorHAnsi"/>
          <w:b/>
        </w:rPr>
      </w:pPr>
      <w:r w:rsidRPr="00F335EA">
        <w:rPr>
          <w:rFonts w:asciiTheme="minorHAnsi" w:hAnsiTheme="minorHAnsi" w:cstheme="minorHAnsi"/>
          <w:b/>
        </w:rPr>
        <w:t>Learning Objectives</w:t>
      </w:r>
    </w:p>
    <w:p w14:paraId="4B7B6F65" w14:textId="77777777" w:rsidR="00EF3D32" w:rsidRPr="00F335EA" w:rsidRDefault="00EF3D32">
      <w:pPr>
        <w:tabs>
          <w:tab w:val="left" w:pos="1800"/>
        </w:tabs>
        <w:rPr>
          <w:rFonts w:asciiTheme="minorHAnsi" w:hAnsiTheme="minorHAnsi" w:cstheme="minorHAnsi"/>
        </w:rPr>
      </w:pPr>
    </w:p>
    <w:p w14:paraId="596D5E24" w14:textId="77777777" w:rsidR="00EF3D32" w:rsidRPr="00F335EA" w:rsidRDefault="00EF3D32">
      <w:pPr>
        <w:tabs>
          <w:tab w:val="left" w:pos="1800"/>
        </w:tabs>
        <w:rPr>
          <w:rFonts w:asciiTheme="minorHAnsi" w:hAnsiTheme="minorHAnsi" w:cstheme="minorHAnsi"/>
        </w:rPr>
      </w:pPr>
      <w:r w:rsidRPr="00F335EA">
        <w:rPr>
          <w:rFonts w:asciiTheme="minorHAnsi" w:hAnsiTheme="minorHAnsi" w:cstheme="minorHAnsi"/>
        </w:rPr>
        <w:t>Upon successful completion of this assignment, the student will be able to:</w:t>
      </w:r>
    </w:p>
    <w:p w14:paraId="0CEEBDBF" w14:textId="33ED326E" w:rsidR="00142D07" w:rsidRPr="00022D87" w:rsidRDefault="00903181" w:rsidP="00022D87">
      <w:pPr>
        <w:pStyle w:val="ListParagraph"/>
        <w:numPr>
          <w:ilvl w:val="0"/>
          <w:numId w:val="11"/>
        </w:numPr>
        <w:rPr>
          <w:rFonts w:asciiTheme="minorHAnsi" w:hAnsiTheme="minorHAnsi" w:cstheme="minorHAnsi"/>
          <w:szCs w:val="24"/>
        </w:rPr>
      </w:pPr>
      <w:r>
        <w:rPr>
          <w:rFonts w:asciiTheme="minorHAnsi" w:hAnsiTheme="minorHAnsi" w:cstheme="minorHAnsi"/>
          <w:szCs w:val="24"/>
        </w:rPr>
        <w:t>Perform new algorithms for Supervised Machine Learning</w:t>
      </w:r>
    </w:p>
    <w:p w14:paraId="1F1601B0" w14:textId="77777777" w:rsidR="00EF3D32" w:rsidRPr="00F335EA" w:rsidRDefault="00EF3D32">
      <w:pPr>
        <w:ind w:left="720" w:hanging="360"/>
        <w:rPr>
          <w:rFonts w:asciiTheme="minorHAnsi" w:hAnsiTheme="minorHAnsi" w:cstheme="minorHAnsi"/>
          <w:szCs w:val="24"/>
          <w:lang w:val="en-CA"/>
        </w:rPr>
      </w:pPr>
    </w:p>
    <w:p w14:paraId="2A4B6CD1" w14:textId="77777777" w:rsidR="00EF3D32" w:rsidRPr="00F335EA" w:rsidRDefault="00EF3D32">
      <w:pPr>
        <w:pStyle w:val="SubHead2"/>
        <w:pBdr>
          <w:bottom w:val="single" w:sz="4" w:space="1" w:color="000000"/>
        </w:pBdr>
        <w:spacing w:before="0" w:after="0"/>
        <w:rPr>
          <w:rFonts w:asciiTheme="minorHAnsi" w:hAnsiTheme="minorHAnsi" w:cstheme="minorHAnsi"/>
        </w:rPr>
      </w:pPr>
      <w:r w:rsidRPr="00F335EA">
        <w:rPr>
          <w:rFonts w:asciiTheme="minorHAnsi" w:hAnsiTheme="minorHAnsi" w:cstheme="minorHAnsi"/>
        </w:rPr>
        <w:t>To do:</w:t>
      </w:r>
    </w:p>
    <w:p w14:paraId="00F0375A" w14:textId="55610CD5" w:rsidR="000C031C" w:rsidRPr="00F335EA" w:rsidRDefault="009561A2">
      <w:pPr>
        <w:numPr>
          <w:ilvl w:val="0"/>
          <w:numId w:val="3"/>
        </w:numPr>
        <w:tabs>
          <w:tab w:val="left" w:pos="2520"/>
        </w:tabs>
        <w:spacing w:after="120"/>
        <w:ind w:left="360"/>
        <w:rPr>
          <w:rFonts w:asciiTheme="minorHAnsi" w:hAnsiTheme="minorHAnsi" w:cstheme="minorHAnsi"/>
        </w:rPr>
      </w:pPr>
      <w:r>
        <w:rPr>
          <w:rFonts w:asciiTheme="minorHAnsi" w:hAnsiTheme="minorHAnsi" w:cstheme="minorHAnsi"/>
        </w:rPr>
        <w:t xml:space="preserve">The folder Titanic contains two files about actual passengers on the Titanic.  The traintest.csv file has one extra column…Survived where 1 indicates the person survived the sinking and a 0 indicates they did not. </w:t>
      </w:r>
    </w:p>
    <w:p w14:paraId="1A8833F1" w14:textId="5BF1F7A5" w:rsidR="007E60F3" w:rsidRDefault="009561A2" w:rsidP="00AB05D0">
      <w:pPr>
        <w:numPr>
          <w:ilvl w:val="0"/>
          <w:numId w:val="3"/>
        </w:numPr>
        <w:tabs>
          <w:tab w:val="left" w:pos="2520"/>
        </w:tabs>
        <w:ind w:left="360" w:hanging="357"/>
        <w:rPr>
          <w:rFonts w:asciiTheme="minorHAnsi" w:hAnsiTheme="minorHAnsi" w:cstheme="minorHAnsi"/>
        </w:rPr>
      </w:pPr>
      <w:r>
        <w:rPr>
          <w:rFonts w:asciiTheme="minorHAnsi" w:hAnsiTheme="minorHAnsi" w:cstheme="minorHAnsi"/>
        </w:rPr>
        <w:t>You are going to create 3 Supervised Machine Learning Classification models to predict if the people listed in the predict.csv dataset survive the sinking or not. These three models MUST use different algorithms. One can be Logistic Regression or KNN; one MUST be Random Forest and the other can be anything you like that is not one of the ones already mentioned.</w:t>
      </w:r>
    </w:p>
    <w:p w14:paraId="73E5F7FB" w14:textId="77777777" w:rsidR="009561A2" w:rsidRDefault="009561A2" w:rsidP="0058089E">
      <w:pPr>
        <w:numPr>
          <w:ilvl w:val="0"/>
          <w:numId w:val="3"/>
        </w:numPr>
        <w:tabs>
          <w:tab w:val="left" w:pos="2520"/>
        </w:tabs>
        <w:ind w:left="360" w:hanging="357"/>
        <w:rPr>
          <w:rFonts w:asciiTheme="minorHAnsi" w:hAnsiTheme="minorHAnsi" w:cstheme="minorHAnsi"/>
        </w:rPr>
      </w:pPr>
      <w:r>
        <w:rPr>
          <w:rFonts w:asciiTheme="minorHAnsi" w:hAnsiTheme="minorHAnsi" w:cstheme="minorHAnsi"/>
        </w:rPr>
        <w:t xml:space="preserve">Follow the steps of Machine Learning as discussed in class. </w:t>
      </w:r>
    </w:p>
    <w:p w14:paraId="7D86EEB1" w14:textId="55F2C4FB" w:rsidR="009561A2" w:rsidRDefault="009561A2" w:rsidP="009561A2">
      <w:pPr>
        <w:numPr>
          <w:ilvl w:val="0"/>
          <w:numId w:val="3"/>
        </w:numPr>
        <w:tabs>
          <w:tab w:val="left" w:pos="2520"/>
        </w:tabs>
        <w:ind w:left="360" w:hanging="357"/>
        <w:rPr>
          <w:rFonts w:asciiTheme="minorHAnsi" w:hAnsiTheme="minorHAnsi" w:cstheme="minorHAnsi"/>
        </w:rPr>
      </w:pPr>
      <w:r>
        <w:rPr>
          <w:rFonts w:asciiTheme="minorHAnsi" w:hAnsiTheme="minorHAnsi" w:cstheme="minorHAnsi"/>
        </w:rPr>
        <w:t>Perform</w:t>
      </w:r>
      <w:r w:rsidR="00AD37EB">
        <w:rPr>
          <w:rFonts w:asciiTheme="minorHAnsi" w:hAnsiTheme="minorHAnsi" w:cstheme="minorHAnsi"/>
        </w:rPr>
        <w:t xml:space="preserve"> a</w:t>
      </w:r>
      <w:r>
        <w:rPr>
          <w:rFonts w:asciiTheme="minorHAnsi" w:hAnsiTheme="minorHAnsi" w:cstheme="minorHAnsi"/>
        </w:rPr>
        <w:t xml:space="preserve"> solid data analysis and </w:t>
      </w:r>
      <w:r w:rsidR="00AD37EB">
        <w:rPr>
          <w:rFonts w:asciiTheme="minorHAnsi" w:hAnsiTheme="minorHAnsi" w:cstheme="minorHAnsi"/>
        </w:rPr>
        <w:t xml:space="preserve">provide comments in the Python file as to what the analysis shows.  </w:t>
      </w:r>
    </w:p>
    <w:p w14:paraId="6B19ECF1" w14:textId="2F73A060" w:rsidR="002C7AD8"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Some of the fields are not relevant and can be deleted.</w:t>
      </w:r>
    </w:p>
    <w:p w14:paraId="01DC5347" w14:textId="796C26A1"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 xml:space="preserve">Some of the fields are missing data and you must decide what to do about </w:t>
      </w:r>
      <w:r w:rsidR="001A3FC1">
        <w:rPr>
          <w:rFonts w:asciiTheme="minorHAnsi" w:hAnsiTheme="minorHAnsi" w:cstheme="minorHAnsi"/>
        </w:rPr>
        <w:t>that.</w:t>
      </w:r>
    </w:p>
    <w:p w14:paraId="7BE0DAB8" w14:textId="1EAB0CB2"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 xml:space="preserve">Some of the fields are very relevant and skew the </w:t>
      </w:r>
      <w:r w:rsidR="001A3FC1">
        <w:rPr>
          <w:rFonts w:asciiTheme="minorHAnsi" w:hAnsiTheme="minorHAnsi" w:cstheme="minorHAnsi"/>
        </w:rPr>
        <w:t>data.</w:t>
      </w:r>
    </w:p>
    <w:p w14:paraId="76636C70" w14:textId="6F8E52A5"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 xml:space="preserve">Some of the </w:t>
      </w:r>
      <w:r w:rsidR="00E0604B">
        <w:rPr>
          <w:rFonts w:asciiTheme="minorHAnsi" w:hAnsiTheme="minorHAnsi" w:cstheme="minorHAnsi"/>
        </w:rPr>
        <w:t xml:space="preserve">fields are string and must be converted to </w:t>
      </w:r>
      <w:r w:rsidR="001A3FC1">
        <w:rPr>
          <w:rFonts w:asciiTheme="minorHAnsi" w:hAnsiTheme="minorHAnsi" w:cstheme="minorHAnsi"/>
        </w:rPr>
        <w:t>numbers.</w:t>
      </w:r>
    </w:p>
    <w:p w14:paraId="1AC646E8" w14:textId="58E0BAD5" w:rsidR="00092273" w:rsidRDefault="00092273" w:rsidP="00092273">
      <w:pPr>
        <w:numPr>
          <w:ilvl w:val="0"/>
          <w:numId w:val="3"/>
        </w:numPr>
        <w:tabs>
          <w:tab w:val="left" w:pos="2520"/>
        </w:tabs>
        <w:ind w:left="426"/>
        <w:rPr>
          <w:rFonts w:asciiTheme="minorHAnsi" w:hAnsiTheme="minorHAnsi" w:cstheme="minorHAnsi"/>
        </w:rPr>
      </w:pPr>
      <w:r>
        <w:rPr>
          <w:rFonts w:asciiTheme="minorHAnsi" w:hAnsiTheme="minorHAnsi" w:cstheme="minorHAnsi"/>
        </w:rPr>
        <w:t xml:space="preserve">Train and test each of the models you create with the traintest data. Then use the predict data to predict whether or not the person survived. The last file (tested.csv) contains the matching records to predict along with the survived column. </w:t>
      </w:r>
    </w:p>
    <w:p w14:paraId="406C70FE" w14:textId="2CA0A421" w:rsidR="00092273" w:rsidRPr="002C7AD8" w:rsidRDefault="00092273" w:rsidP="00092273">
      <w:pPr>
        <w:numPr>
          <w:ilvl w:val="0"/>
          <w:numId w:val="3"/>
        </w:numPr>
        <w:tabs>
          <w:tab w:val="left" w:pos="2520"/>
        </w:tabs>
        <w:ind w:left="426"/>
        <w:rPr>
          <w:rFonts w:asciiTheme="minorHAnsi" w:hAnsiTheme="minorHAnsi" w:cstheme="minorHAnsi"/>
        </w:rPr>
      </w:pPr>
      <w:r>
        <w:rPr>
          <w:rFonts w:asciiTheme="minorHAnsi" w:hAnsiTheme="minorHAnsi" w:cstheme="minorHAnsi"/>
        </w:rPr>
        <w:t>Make sure each of your models reaches at least the 70% minimal threshold. The higher the better, obviously.</w:t>
      </w:r>
    </w:p>
    <w:p w14:paraId="13BFBE10" w14:textId="77777777" w:rsidR="008253FE" w:rsidRPr="00F335EA" w:rsidRDefault="008253FE">
      <w:pPr>
        <w:rPr>
          <w:rFonts w:asciiTheme="minorHAnsi" w:hAnsiTheme="minorHAnsi" w:cstheme="minorHAnsi"/>
        </w:rPr>
      </w:pPr>
    </w:p>
    <w:p w14:paraId="3DEB2309" w14:textId="77777777" w:rsidR="00EF3D32" w:rsidRPr="00F335EA" w:rsidRDefault="00EF3D32">
      <w:pPr>
        <w:pBdr>
          <w:bottom w:val="single" w:sz="4" w:space="1" w:color="000000"/>
        </w:pBdr>
        <w:rPr>
          <w:rFonts w:asciiTheme="minorHAnsi" w:hAnsiTheme="minorHAnsi" w:cstheme="minorHAnsi"/>
          <w:b/>
        </w:rPr>
      </w:pPr>
      <w:r w:rsidRPr="00F335EA">
        <w:rPr>
          <w:rFonts w:asciiTheme="minorHAnsi" w:hAnsiTheme="minorHAnsi" w:cstheme="minorHAnsi"/>
          <w:b/>
        </w:rPr>
        <w:t>To submit</w:t>
      </w:r>
    </w:p>
    <w:p w14:paraId="00ABE518" w14:textId="77777777" w:rsidR="00EF3D32" w:rsidRPr="00F335EA" w:rsidRDefault="00EF3D32">
      <w:pPr>
        <w:rPr>
          <w:rFonts w:asciiTheme="minorHAnsi" w:hAnsiTheme="minorHAnsi" w:cstheme="minorHAnsi"/>
        </w:rPr>
      </w:pPr>
    </w:p>
    <w:p w14:paraId="6792AC88" w14:textId="15098A1E" w:rsidR="00887F58" w:rsidRPr="002C7AD8" w:rsidRDefault="00EF3D32" w:rsidP="002C7AD8">
      <w:pPr>
        <w:rPr>
          <w:rFonts w:asciiTheme="minorHAnsi" w:hAnsiTheme="minorHAnsi" w:cstheme="minorHAnsi"/>
        </w:rPr>
      </w:pPr>
      <w:r w:rsidRPr="00F335EA">
        <w:rPr>
          <w:rFonts w:asciiTheme="minorHAnsi" w:hAnsiTheme="minorHAnsi" w:cstheme="minorHAnsi"/>
        </w:rPr>
        <w:t xml:space="preserve"> A ZIP format (</w:t>
      </w:r>
      <w:r w:rsidR="00765FE2">
        <w:rPr>
          <w:rFonts w:asciiTheme="minorHAnsi" w:hAnsiTheme="minorHAnsi" w:cstheme="minorHAnsi"/>
          <w:i/>
        </w:rPr>
        <w:t>firstinitiallastname</w:t>
      </w:r>
      <w:r w:rsidR="004368F7" w:rsidRPr="00F335EA">
        <w:rPr>
          <w:rFonts w:asciiTheme="minorHAnsi" w:hAnsiTheme="minorHAnsi" w:cstheme="minorHAnsi"/>
          <w:i/>
        </w:rPr>
        <w:t>_</w:t>
      </w:r>
      <w:r w:rsidR="00442601">
        <w:rPr>
          <w:rFonts w:asciiTheme="minorHAnsi" w:hAnsiTheme="minorHAnsi" w:cstheme="minorHAnsi"/>
        </w:rPr>
        <w:t>G</w:t>
      </w:r>
      <w:r w:rsidR="008E17A7">
        <w:rPr>
          <w:rFonts w:asciiTheme="minorHAnsi" w:hAnsiTheme="minorHAnsi" w:cstheme="minorHAnsi"/>
        </w:rPr>
        <w:t>5</w:t>
      </w:r>
      <w:r w:rsidR="00442601">
        <w:rPr>
          <w:rFonts w:asciiTheme="minorHAnsi" w:hAnsiTheme="minorHAnsi" w:cstheme="minorHAnsi"/>
        </w:rPr>
        <w:t>0A0</w:t>
      </w:r>
      <w:r w:rsidR="002744CD">
        <w:rPr>
          <w:rFonts w:asciiTheme="minorHAnsi" w:hAnsiTheme="minorHAnsi" w:cstheme="minorHAnsi"/>
        </w:rPr>
        <w:t>3</w:t>
      </w:r>
      <w:r w:rsidRPr="00F335EA">
        <w:rPr>
          <w:rFonts w:asciiTheme="minorHAnsi" w:hAnsiTheme="minorHAnsi" w:cstheme="minorHAnsi"/>
        </w:rPr>
        <w:t>.zip) containin</w:t>
      </w:r>
      <w:r w:rsidR="00412707" w:rsidRPr="00F335EA">
        <w:rPr>
          <w:rFonts w:asciiTheme="minorHAnsi" w:hAnsiTheme="minorHAnsi" w:cstheme="minorHAnsi"/>
        </w:rPr>
        <w:t>g all submitted files on Moodle.</w:t>
      </w:r>
    </w:p>
    <w:sectPr w:rsidR="00887F58" w:rsidRPr="002C7AD8">
      <w:footerReference w:type="even" r:id="rId10"/>
      <w:footerReference w:type="default" r:id="rId11"/>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0743E" w14:textId="77777777" w:rsidR="0083571E" w:rsidRDefault="0083571E">
      <w:r>
        <w:separator/>
      </w:r>
    </w:p>
  </w:endnote>
  <w:endnote w:type="continuationSeparator" w:id="0">
    <w:p w14:paraId="375849BC" w14:textId="77777777" w:rsidR="0083571E" w:rsidRDefault="0083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94258" w14:textId="6784BE04" w:rsidR="00251968" w:rsidRPr="00031E3B" w:rsidRDefault="00031E3B" w:rsidP="00031E3B">
    <w:pPr>
      <w:pStyle w:val="Footer"/>
      <w:pBdr>
        <w:top w:val="single" w:sz="4" w:space="1" w:color="000000"/>
      </w:pBdr>
      <w:tabs>
        <w:tab w:val="clear" w:pos="5920"/>
        <w:tab w:val="clear" w:pos="10240"/>
        <w:tab w:val="right" w:pos="9356"/>
      </w:tabs>
      <w:ind w:right="0"/>
      <w:rPr>
        <w:rFonts w:asciiTheme="minorHAnsi" w:hAnsiTheme="minorHAnsi" w:cstheme="minorHAnsi"/>
      </w:rPr>
    </w:pPr>
    <w:r w:rsidRPr="00F335EA">
      <w:rPr>
        <w:rFonts w:asciiTheme="minorHAnsi" w:hAnsiTheme="minorHAnsi" w:cstheme="minorHAnsi"/>
        <w:i/>
        <w:sz w:val="20"/>
      </w:rPr>
      <w:t xml:space="preserve">Advanced Topics I (420-G40-HR) - Assignment </w:t>
    </w:r>
    <w:r w:rsidR="00765FE2">
      <w:rPr>
        <w:rFonts w:asciiTheme="minorHAnsi" w:hAnsiTheme="minorHAnsi" w:cstheme="minorHAnsi"/>
        <w:i/>
        <w:sz w:val="20"/>
      </w:rPr>
      <w:t>2</w:t>
    </w:r>
    <w:r w:rsidRPr="00F335EA">
      <w:rPr>
        <w:rFonts w:asciiTheme="minorHAnsi" w:hAnsiTheme="minorHAnsi" w:cstheme="minorHAnsi"/>
        <w:i/>
        <w:sz w:val="20"/>
      </w:rPr>
      <w:tab/>
      <w:t xml:space="preserve">Page </w:t>
    </w:r>
    <w:r w:rsidRPr="00F335EA">
      <w:rPr>
        <w:rFonts w:asciiTheme="minorHAnsi" w:hAnsiTheme="minorHAnsi" w:cstheme="minorHAnsi"/>
      </w:rPr>
      <w:fldChar w:fldCharType="begin"/>
    </w:r>
    <w:r w:rsidRPr="00F335EA">
      <w:rPr>
        <w:rFonts w:asciiTheme="minorHAnsi" w:hAnsiTheme="minorHAnsi" w:cstheme="minorHAnsi"/>
      </w:rPr>
      <w:instrText xml:space="preserve"> PAGE </w:instrText>
    </w:r>
    <w:r w:rsidRPr="00F335EA">
      <w:rPr>
        <w:rFonts w:asciiTheme="minorHAnsi" w:hAnsiTheme="minorHAnsi" w:cstheme="minorHAnsi"/>
      </w:rPr>
      <w:fldChar w:fldCharType="separate"/>
    </w:r>
    <w:r>
      <w:rPr>
        <w:rFonts w:asciiTheme="minorHAnsi" w:hAnsiTheme="minorHAnsi" w:cstheme="minorHAnsi"/>
      </w:rPr>
      <w:t>1</w:t>
    </w:r>
    <w:r w:rsidRPr="00F335EA">
      <w:rPr>
        <w:rFonts w:asciiTheme="minorHAnsi" w:hAnsiTheme="minorHAnsi" w:cstheme="minorHAnsi"/>
      </w:rPr>
      <w:fldChar w:fldCharType="end"/>
    </w:r>
    <w:r w:rsidRPr="00F335EA">
      <w:rPr>
        <w:rStyle w:val="PageNumber1"/>
        <w:rFonts w:asciiTheme="minorHAnsi" w:hAnsiTheme="minorHAnsi" w:cstheme="minorHAnsi"/>
        <w:i/>
        <w:sz w:val="20"/>
      </w:rPr>
      <w:t xml:space="preserve"> of </w:t>
    </w:r>
    <w:r w:rsidRPr="00F335EA">
      <w:rPr>
        <w:rFonts w:asciiTheme="minorHAnsi" w:hAnsiTheme="minorHAnsi" w:cstheme="minorHAnsi"/>
      </w:rPr>
      <w:fldChar w:fldCharType="begin"/>
    </w:r>
    <w:r w:rsidRPr="00F335EA">
      <w:rPr>
        <w:rFonts w:asciiTheme="minorHAnsi" w:hAnsiTheme="minorHAnsi" w:cstheme="minorHAnsi"/>
      </w:rPr>
      <w:instrText xml:space="preserve"> NUMPAGES \*Arabic </w:instrText>
    </w:r>
    <w:r w:rsidRPr="00F335EA">
      <w:rPr>
        <w:rFonts w:asciiTheme="minorHAnsi" w:hAnsiTheme="minorHAnsi" w:cstheme="minorHAnsi"/>
      </w:rPr>
      <w:fldChar w:fldCharType="separate"/>
    </w:r>
    <w:r>
      <w:rPr>
        <w:rFonts w:asciiTheme="minorHAnsi" w:hAnsiTheme="minorHAnsi" w:cstheme="minorHAnsi"/>
      </w:rPr>
      <w:t>4</w:t>
    </w:r>
    <w:r w:rsidRPr="00F335EA">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8B71D" w14:textId="748B00A9" w:rsidR="00251968" w:rsidRPr="00F335EA" w:rsidRDefault="00F335EA" w:rsidP="00A50882">
    <w:pPr>
      <w:pStyle w:val="Footer"/>
      <w:pBdr>
        <w:top w:val="single" w:sz="4" w:space="1" w:color="000000"/>
      </w:pBdr>
      <w:tabs>
        <w:tab w:val="clear" w:pos="5920"/>
        <w:tab w:val="clear" w:pos="10240"/>
        <w:tab w:val="right" w:pos="9356"/>
      </w:tabs>
      <w:ind w:right="0"/>
      <w:rPr>
        <w:rFonts w:asciiTheme="minorHAnsi" w:hAnsiTheme="minorHAnsi" w:cstheme="minorHAnsi"/>
      </w:rPr>
    </w:pPr>
    <w:r w:rsidRPr="00F335EA">
      <w:rPr>
        <w:rFonts w:asciiTheme="minorHAnsi" w:hAnsiTheme="minorHAnsi" w:cstheme="minorHAnsi"/>
        <w:i/>
        <w:sz w:val="20"/>
      </w:rPr>
      <w:t>Advanced Topics I</w:t>
    </w:r>
    <w:r w:rsidR="002C7AD8">
      <w:rPr>
        <w:rFonts w:asciiTheme="minorHAnsi" w:hAnsiTheme="minorHAnsi" w:cstheme="minorHAnsi"/>
        <w:i/>
        <w:sz w:val="20"/>
      </w:rPr>
      <w:t>I</w:t>
    </w:r>
    <w:r w:rsidRPr="00F335EA">
      <w:rPr>
        <w:rFonts w:asciiTheme="minorHAnsi" w:hAnsiTheme="minorHAnsi" w:cstheme="minorHAnsi"/>
        <w:i/>
        <w:sz w:val="20"/>
      </w:rPr>
      <w:t xml:space="preserve"> </w:t>
    </w:r>
    <w:r w:rsidR="00251968" w:rsidRPr="00F335EA">
      <w:rPr>
        <w:rFonts w:asciiTheme="minorHAnsi" w:hAnsiTheme="minorHAnsi" w:cstheme="minorHAnsi"/>
        <w:i/>
        <w:sz w:val="20"/>
      </w:rPr>
      <w:t>(420-</w:t>
    </w:r>
    <w:r w:rsidRPr="00F335EA">
      <w:rPr>
        <w:rFonts w:asciiTheme="minorHAnsi" w:hAnsiTheme="minorHAnsi" w:cstheme="minorHAnsi"/>
        <w:i/>
        <w:sz w:val="20"/>
      </w:rPr>
      <w:t>G</w:t>
    </w:r>
    <w:r w:rsidR="008E17A7">
      <w:rPr>
        <w:rFonts w:asciiTheme="minorHAnsi" w:hAnsiTheme="minorHAnsi" w:cstheme="minorHAnsi"/>
        <w:i/>
        <w:sz w:val="20"/>
      </w:rPr>
      <w:t>5</w:t>
    </w:r>
    <w:r w:rsidRPr="00F335EA">
      <w:rPr>
        <w:rFonts w:asciiTheme="minorHAnsi" w:hAnsiTheme="minorHAnsi" w:cstheme="minorHAnsi"/>
        <w:i/>
        <w:sz w:val="20"/>
      </w:rPr>
      <w:t>0</w:t>
    </w:r>
    <w:r w:rsidR="00251968" w:rsidRPr="00F335EA">
      <w:rPr>
        <w:rFonts w:asciiTheme="minorHAnsi" w:hAnsiTheme="minorHAnsi" w:cstheme="minorHAnsi"/>
        <w:i/>
        <w:sz w:val="20"/>
      </w:rPr>
      <w:t xml:space="preserve">-HR) - Assignment </w:t>
    </w:r>
    <w:r w:rsidR="00A17329">
      <w:rPr>
        <w:rFonts w:asciiTheme="minorHAnsi" w:hAnsiTheme="minorHAnsi" w:cstheme="minorHAnsi"/>
        <w:i/>
        <w:sz w:val="20"/>
      </w:rPr>
      <w:t>3</w:t>
    </w:r>
    <w:r w:rsidR="00251968" w:rsidRPr="00F335EA">
      <w:rPr>
        <w:rFonts w:asciiTheme="minorHAnsi" w:hAnsiTheme="minorHAnsi" w:cstheme="minorHAnsi"/>
        <w:i/>
        <w:sz w:val="20"/>
      </w:rPr>
      <w:tab/>
      <w:t xml:space="preserve">Page </w:t>
    </w:r>
    <w:r w:rsidR="00251968" w:rsidRPr="00F335EA">
      <w:rPr>
        <w:rFonts w:asciiTheme="minorHAnsi" w:hAnsiTheme="minorHAnsi" w:cstheme="minorHAnsi"/>
      </w:rPr>
      <w:fldChar w:fldCharType="begin"/>
    </w:r>
    <w:r w:rsidR="00251968" w:rsidRPr="00F335EA">
      <w:rPr>
        <w:rFonts w:asciiTheme="minorHAnsi" w:hAnsiTheme="minorHAnsi" w:cstheme="minorHAnsi"/>
      </w:rPr>
      <w:instrText xml:space="preserve"> PAGE </w:instrText>
    </w:r>
    <w:r w:rsidR="00251968" w:rsidRPr="00F335EA">
      <w:rPr>
        <w:rFonts w:asciiTheme="minorHAnsi" w:hAnsiTheme="minorHAnsi" w:cstheme="minorHAnsi"/>
      </w:rPr>
      <w:fldChar w:fldCharType="separate"/>
    </w:r>
    <w:r w:rsidR="004B5C32" w:rsidRPr="00F335EA">
      <w:rPr>
        <w:rFonts w:asciiTheme="minorHAnsi" w:hAnsiTheme="minorHAnsi" w:cstheme="minorHAnsi"/>
        <w:noProof/>
      </w:rPr>
      <w:t>1</w:t>
    </w:r>
    <w:r w:rsidR="00251968" w:rsidRPr="00F335EA">
      <w:rPr>
        <w:rFonts w:asciiTheme="minorHAnsi" w:hAnsiTheme="minorHAnsi" w:cstheme="minorHAnsi"/>
      </w:rPr>
      <w:fldChar w:fldCharType="end"/>
    </w:r>
    <w:r w:rsidR="00251968" w:rsidRPr="00F335EA">
      <w:rPr>
        <w:rStyle w:val="PageNumber1"/>
        <w:rFonts w:asciiTheme="minorHAnsi" w:hAnsiTheme="minorHAnsi" w:cstheme="minorHAnsi"/>
        <w:i/>
        <w:sz w:val="20"/>
      </w:rPr>
      <w:t xml:space="preserve"> of </w:t>
    </w:r>
    <w:r w:rsidR="00251968" w:rsidRPr="00F335EA">
      <w:rPr>
        <w:rFonts w:asciiTheme="minorHAnsi" w:hAnsiTheme="minorHAnsi" w:cstheme="minorHAnsi"/>
      </w:rPr>
      <w:fldChar w:fldCharType="begin"/>
    </w:r>
    <w:r w:rsidR="00251968" w:rsidRPr="00F335EA">
      <w:rPr>
        <w:rFonts w:asciiTheme="minorHAnsi" w:hAnsiTheme="minorHAnsi" w:cstheme="minorHAnsi"/>
      </w:rPr>
      <w:instrText xml:space="preserve"> NUMPAGES \*Arabic </w:instrText>
    </w:r>
    <w:r w:rsidR="00251968" w:rsidRPr="00F335EA">
      <w:rPr>
        <w:rFonts w:asciiTheme="minorHAnsi" w:hAnsiTheme="minorHAnsi" w:cstheme="minorHAnsi"/>
      </w:rPr>
      <w:fldChar w:fldCharType="separate"/>
    </w:r>
    <w:r w:rsidR="004B5C32" w:rsidRPr="00F335EA">
      <w:rPr>
        <w:rFonts w:asciiTheme="minorHAnsi" w:hAnsiTheme="minorHAnsi" w:cstheme="minorHAnsi"/>
        <w:noProof/>
      </w:rPr>
      <w:t>3</w:t>
    </w:r>
    <w:r w:rsidR="00251968" w:rsidRPr="00F335EA">
      <w:rPr>
        <w:rFonts w:asciiTheme="minorHAnsi" w:hAnsiTheme="minorHAnsi" w:cstheme="minorHAnsi"/>
      </w:rPr>
      <w:fldChar w:fldCharType="end"/>
    </w:r>
  </w:p>
  <w:p w14:paraId="3E459EEA" w14:textId="77777777" w:rsidR="00251968" w:rsidRPr="00F335EA" w:rsidRDefault="00251968">
    <w:pPr>
      <w:pStyle w:val="Footer"/>
      <w:ind w:right="360" w:firstLine="360"/>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72521" w14:textId="77777777" w:rsidR="0083571E" w:rsidRDefault="0083571E">
      <w:r>
        <w:separator/>
      </w:r>
    </w:p>
  </w:footnote>
  <w:footnote w:type="continuationSeparator" w:id="0">
    <w:p w14:paraId="59080779" w14:textId="77777777" w:rsidR="0083571E" w:rsidRDefault="00835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2B0F56"/>
    <w:multiLevelType w:val="hybridMultilevel"/>
    <w:tmpl w:val="33AE18AE"/>
    <w:lvl w:ilvl="0" w:tplc="1B62D9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58D56E7"/>
    <w:multiLevelType w:val="hybridMultilevel"/>
    <w:tmpl w:val="FBFECE0E"/>
    <w:lvl w:ilvl="0" w:tplc="8870BEB0">
      <w:start w:val="1"/>
      <w:numFmt w:val="lowerLetter"/>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8" w15:restartNumberingAfterBreak="0">
    <w:nsid w:val="27AC2661"/>
    <w:multiLevelType w:val="hybridMultilevel"/>
    <w:tmpl w:val="AE906F32"/>
    <w:lvl w:ilvl="0" w:tplc="AE28D4E4">
      <w:start w:val="1"/>
      <w:numFmt w:val="lowerLetter"/>
      <w:lvlText w:val="%1)"/>
      <w:lvlJc w:val="left"/>
      <w:pPr>
        <w:ind w:left="786" w:hanging="360"/>
      </w:pPr>
      <w:rPr>
        <w:rFonts w:hint="default"/>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9" w15:restartNumberingAfterBreak="0">
    <w:nsid w:val="28B44DBF"/>
    <w:multiLevelType w:val="hybridMultilevel"/>
    <w:tmpl w:val="FBFECE0E"/>
    <w:lvl w:ilvl="0" w:tplc="8870BEB0">
      <w:start w:val="1"/>
      <w:numFmt w:val="lowerLetter"/>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15:restartNumberingAfterBreak="0">
    <w:nsid w:val="2A46791A"/>
    <w:multiLevelType w:val="hybridMultilevel"/>
    <w:tmpl w:val="1570CE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C6A"/>
    <w:multiLevelType w:val="hybridMultilevel"/>
    <w:tmpl w:val="C4F44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353C3D"/>
    <w:multiLevelType w:val="hybridMultilevel"/>
    <w:tmpl w:val="AE906F32"/>
    <w:lvl w:ilvl="0" w:tplc="AE28D4E4">
      <w:start w:val="1"/>
      <w:numFmt w:val="lowerLetter"/>
      <w:lvlText w:val="%1)"/>
      <w:lvlJc w:val="left"/>
      <w:pPr>
        <w:ind w:left="786" w:hanging="360"/>
      </w:pPr>
      <w:rPr>
        <w:rFonts w:hint="default"/>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6"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7"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D4DCF"/>
    <w:multiLevelType w:val="hybridMultilevel"/>
    <w:tmpl w:val="5F22EE8C"/>
    <w:lvl w:ilvl="0" w:tplc="283A8C9A">
      <w:start w:val="1"/>
      <w:numFmt w:val="lowerLetter"/>
      <w:lvlText w:val="%1)"/>
      <w:lvlJc w:val="left"/>
      <w:pPr>
        <w:ind w:left="723" w:hanging="360"/>
      </w:pPr>
      <w:rPr>
        <w:rFonts w:hint="default"/>
      </w:rPr>
    </w:lvl>
    <w:lvl w:ilvl="1" w:tplc="10090019" w:tentative="1">
      <w:start w:val="1"/>
      <w:numFmt w:val="lowerLetter"/>
      <w:lvlText w:val="%2."/>
      <w:lvlJc w:val="left"/>
      <w:pPr>
        <w:ind w:left="1443" w:hanging="360"/>
      </w:pPr>
    </w:lvl>
    <w:lvl w:ilvl="2" w:tplc="1009001B" w:tentative="1">
      <w:start w:val="1"/>
      <w:numFmt w:val="lowerRoman"/>
      <w:lvlText w:val="%3."/>
      <w:lvlJc w:val="right"/>
      <w:pPr>
        <w:ind w:left="2163" w:hanging="180"/>
      </w:pPr>
    </w:lvl>
    <w:lvl w:ilvl="3" w:tplc="1009000F" w:tentative="1">
      <w:start w:val="1"/>
      <w:numFmt w:val="decimal"/>
      <w:lvlText w:val="%4."/>
      <w:lvlJc w:val="left"/>
      <w:pPr>
        <w:ind w:left="2883" w:hanging="360"/>
      </w:pPr>
    </w:lvl>
    <w:lvl w:ilvl="4" w:tplc="10090019" w:tentative="1">
      <w:start w:val="1"/>
      <w:numFmt w:val="lowerLetter"/>
      <w:lvlText w:val="%5."/>
      <w:lvlJc w:val="left"/>
      <w:pPr>
        <w:ind w:left="3603" w:hanging="360"/>
      </w:pPr>
    </w:lvl>
    <w:lvl w:ilvl="5" w:tplc="1009001B" w:tentative="1">
      <w:start w:val="1"/>
      <w:numFmt w:val="lowerRoman"/>
      <w:lvlText w:val="%6."/>
      <w:lvlJc w:val="right"/>
      <w:pPr>
        <w:ind w:left="4323" w:hanging="180"/>
      </w:pPr>
    </w:lvl>
    <w:lvl w:ilvl="6" w:tplc="1009000F" w:tentative="1">
      <w:start w:val="1"/>
      <w:numFmt w:val="decimal"/>
      <w:lvlText w:val="%7."/>
      <w:lvlJc w:val="left"/>
      <w:pPr>
        <w:ind w:left="5043" w:hanging="360"/>
      </w:pPr>
    </w:lvl>
    <w:lvl w:ilvl="7" w:tplc="10090019" w:tentative="1">
      <w:start w:val="1"/>
      <w:numFmt w:val="lowerLetter"/>
      <w:lvlText w:val="%8."/>
      <w:lvlJc w:val="left"/>
      <w:pPr>
        <w:ind w:left="5763" w:hanging="360"/>
      </w:pPr>
    </w:lvl>
    <w:lvl w:ilvl="8" w:tplc="1009001B" w:tentative="1">
      <w:start w:val="1"/>
      <w:numFmt w:val="lowerRoman"/>
      <w:lvlText w:val="%9."/>
      <w:lvlJc w:val="right"/>
      <w:pPr>
        <w:ind w:left="6483" w:hanging="180"/>
      </w:pPr>
    </w:lvl>
  </w:abstractNum>
  <w:abstractNum w:abstractNumId="21" w15:restartNumberingAfterBreak="0">
    <w:nsid w:val="763F30D8"/>
    <w:multiLevelType w:val="hybridMultilevel"/>
    <w:tmpl w:val="8C808B00"/>
    <w:lvl w:ilvl="0" w:tplc="9A20648A">
      <w:start w:val="1"/>
      <w:numFmt w:val="lowerLetter"/>
      <w:lvlText w:val="%1)"/>
      <w:lvlJc w:val="left"/>
      <w:pPr>
        <w:ind w:left="723" w:hanging="360"/>
      </w:pPr>
      <w:rPr>
        <w:rFonts w:hint="default"/>
      </w:rPr>
    </w:lvl>
    <w:lvl w:ilvl="1" w:tplc="10090019" w:tentative="1">
      <w:start w:val="1"/>
      <w:numFmt w:val="lowerLetter"/>
      <w:lvlText w:val="%2."/>
      <w:lvlJc w:val="left"/>
      <w:pPr>
        <w:ind w:left="1443" w:hanging="360"/>
      </w:pPr>
    </w:lvl>
    <w:lvl w:ilvl="2" w:tplc="1009001B" w:tentative="1">
      <w:start w:val="1"/>
      <w:numFmt w:val="lowerRoman"/>
      <w:lvlText w:val="%3."/>
      <w:lvlJc w:val="right"/>
      <w:pPr>
        <w:ind w:left="2163" w:hanging="180"/>
      </w:pPr>
    </w:lvl>
    <w:lvl w:ilvl="3" w:tplc="1009000F" w:tentative="1">
      <w:start w:val="1"/>
      <w:numFmt w:val="decimal"/>
      <w:lvlText w:val="%4."/>
      <w:lvlJc w:val="left"/>
      <w:pPr>
        <w:ind w:left="2883" w:hanging="360"/>
      </w:pPr>
    </w:lvl>
    <w:lvl w:ilvl="4" w:tplc="10090019" w:tentative="1">
      <w:start w:val="1"/>
      <w:numFmt w:val="lowerLetter"/>
      <w:lvlText w:val="%5."/>
      <w:lvlJc w:val="left"/>
      <w:pPr>
        <w:ind w:left="3603" w:hanging="360"/>
      </w:pPr>
    </w:lvl>
    <w:lvl w:ilvl="5" w:tplc="1009001B" w:tentative="1">
      <w:start w:val="1"/>
      <w:numFmt w:val="lowerRoman"/>
      <w:lvlText w:val="%6."/>
      <w:lvlJc w:val="right"/>
      <w:pPr>
        <w:ind w:left="4323" w:hanging="180"/>
      </w:pPr>
    </w:lvl>
    <w:lvl w:ilvl="6" w:tplc="1009000F" w:tentative="1">
      <w:start w:val="1"/>
      <w:numFmt w:val="decimal"/>
      <w:lvlText w:val="%7."/>
      <w:lvlJc w:val="left"/>
      <w:pPr>
        <w:ind w:left="5043" w:hanging="360"/>
      </w:pPr>
    </w:lvl>
    <w:lvl w:ilvl="7" w:tplc="10090019" w:tentative="1">
      <w:start w:val="1"/>
      <w:numFmt w:val="lowerLetter"/>
      <w:lvlText w:val="%8."/>
      <w:lvlJc w:val="left"/>
      <w:pPr>
        <w:ind w:left="5763" w:hanging="360"/>
      </w:pPr>
    </w:lvl>
    <w:lvl w:ilvl="8" w:tplc="1009001B" w:tentative="1">
      <w:start w:val="1"/>
      <w:numFmt w:val="lowerRoman"/>
      <w:lvlText w:val="%9."/>
      <w:lvlJc w:val="right"/>
      <w:pPr>
        <w:ind w:left="6483" w:hanging="180"/>
      </w:pPr>
    </w:lvl>
  </w:abstractNum>
  <w:abstractNum w:abstractNumId="22" w15:restartNumberingAfterBreak="0">
    <w:nsid w:val="765D2F8F"/>
    <w:multiLevelType w:val="hybridMultilevel"/>
    <w:tmpl w:val="8C4A7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9298704">
    <w:abstractNumId w:val="0"/>
  </w:num>
  <w:num w:numId="2" w16cid:durableId="324212612">
    <w:abstractNumId w:val="1"/>
  </w:num>
  <w:num w:numId="3" w16cid:durableId="92629262">
    <w:abstractNumId w:val="2"/>
  </w:num>
  <w:num w:numId="4" w16cid:durableId="2021857386">
    <w:abstractNumId w:val="3"/>
  </w:num>
  <w:num w:numId="5" w16cid:durableId="1981224800">
    <w:abstractNumId w:val="4"/>
  </w:num>
  <w:num w:numId="6" w16cid:durableId="1580484936">
    <w:abstractNumId w:val="11"/>
  </w:num>
  <w:num w:numId="7" w16cid:durableId="1999184579">
    <w:abstractNumId w:val="13"/>
  </w:num>
  <w:num w:numId="8" w16cid:durableId="470371094">
    <w:abstractNumId w:val="23"/>
  </w:num>
  <w:num w:numId="9" w16cid:durableId="806551828">
    <w:abstractNumId w:val="18"/>
  </w:num>
  <w:num w:numId="10" w16cid:durableId="1339382650">
    <w:abstractNumId w:val="17"/>
  </w:num>
  <w:num w:numId="11" w16cid:durableId="1661885319">
    <w:abstractNumId w:val="16"/>
  </w:num>
  <w:num w:numId="12" w16cid:durableId="1909917397">
    <w:abstractNumId w:val="19"/>
  </w:num>
  <w:num w:numId="13" w16cid:durableId="1969507376">
    <w:abstractNumId w:val="12"/>
  </w:num>
  <w:num w:numId="14" w16cid:durableId="1818452347">
    <w:abstractNumId w:val="22"/>
  </w:num>
  <w:num w:numId="15" w16cid:durableId="2038702394">
    <w:abstractNumId w:val="10"/>
  </w:num>
  <w:num w:numId="16" w16cid:durableId="1280910492">
    <w:abstractNumId w:val="14"/>
  </w:num>
  <w:num w:numId="17" w16cid:durableId="204685131">
    <w:abstractNumId w:val="15"/>
  </w:num>
  <w:num w:numId="18" w16cid:durableId="820148535">
    <w:abstractNumId w:val="8"/>
  </w:num>
  <w:num w:numId="19" w16cid:durableId="1141533718">
    <w:abstractNumId w:val="9"/>
  </w:num>
  <w:num w:numId="20" w16cid:durableId="774250987">
    <w:abstractNumId w:val="7"/>
  </w:num>
  <w:num w:numId="21" w16cid:durableId="5097579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3458913">
    <w:abstractNumId w:val="20"/>
  </w:num>
  <w:num w:numId="23" w16cid:durableId="493304244">
    <w:abstractNumId w:val="6"/>
  </w:num>
  <w:num w:numId="24" w16cid:durableId="1588490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3A6"/>
    <w:rsid w:val="00001B87"/>
    <w:rsid w:val="00022D87"/>
    <w:rsid w:val="00031E3B"/>
    <w:rsid w:val="00032E2D"/>
    <w:rsid w:val="00037EA4"/>
    <w:rsid w:val="0007501A"/>
    <w:rsid w:val="00081071"/>
    <w:rsid w:val="00092273"/>
    <w:rsid w:val="0009711E"/>
    <w:rsid w:val="000A31BD"/>
    <w:rsid w:val="000A3CF2"/>
    <w:rsid w:val="000C031C"/>
    <w:rsid w:val="000C090D"/>
    <w:rsid w:val="000E0643"/>
    <w:rsid w:val="00142D07"/>
    <w:rsid w:val="00152BCF"/>
    <w:rsid w:val="00170A3B"/>
    <w:rsid w:val="00176480"/>
    <w:rsid w:val="001A3FC1"/>
    <w:rsid w:val="001C3320"/>
    <w:rsid w:val="001C7983"/>
    <w:rsid w:val="001D16AA"/>
    <w:rsid w:val="001D4F14"/>
    <w:rsid w:val="001D5199"/>
    <w:rsid w:val="002013B8"/>
    <w:rsid w:val="00246E75"/>
    <w:rsid w:val="00251968"/>
    <w:rsid w:val="00262DC0"/>
    <w:rsid w:val="002744CD"/>
    <w:rsid w:val="002C2B60"/>
    <w:rsid w:val="002C4108"/>
    <w:rsid w:val="002C7AD8"/>
    <w:rsid w:val="00301C8A"/>
    <w:rsid w:val="00365A10"/>
    <w:rsid w:val="00376D97"/>
    <w:rsid w:val="003917D2"/>
    <w:rsid w:val="003A23E3"/>
    <w:rsid w:val="003A7706"/>
    <w:rsid w:val="003D79FC"/>
    <w:rsid w:val="003E45F2"/>
    <w:rsid w:val="003F0375"/>
    <w:rsid w:val="003F76D4"/>
    <w:rsid w:val="00412707"/>
    <w:rsid w:val="00432022"/>
    <w:rsid w:val="004368F7"/>
    <w:rsid w:val="00442601"/>
    <w:rsid w:val="0046123C"/>
    <w:rsid w:val="004636D2"/>
    <w:rsid w:val="00474DFB"/>
    <w:rsid w:val="00475E21"/>
    <w:rsid w:val="004B373A"/>
    <w:rsid w:val="004B5C32"/>
    <w:rsid w:val="00517EFF"/>
    <w:rsid w:val="00540CB1"/>
    <w:rsid w:val="0054465B"/>
    <w:rsid w:val="00546A51"/>
    <w:rsid w:val="00564147"/>
    <w:rsid w:val="00566EFC"/>
    <w:rsid w:val="005778C2"/>
    <w:rsid w:val="0058089E"/>
    <w:rsid w:val="00593002"/>
    <w:rsid w:val="0059410A"/>
    <w:rsid w:val="005A4C2E"/>
    <w:rsid w:val="005A570B"/>
    <w:rsid w:val="005F5A99"/>
    <w:rsid w:val="00606CC0"/>
    <w:rsid w:val="006772C6"/>
    <w:rsid w:val="006803D8"/>
    <w:rsid w:val="006803F3"/>
    <w:rsid w:val="0068110F"/>
    <w:rsid w:val="006B7081"/>
    <w:rsid w:val="00712ADA"/>
    <w:rsid w:val="00724079"/>
    <w:rsid w:val="00755BBB"/>
    <w:rsid w:val="00765FE2"/>
    <w:rsid w:val="00774B58"/>
    <w:rsid w:val="0077583C"/>
    <w:rsid w:val="00776458"/>
    <w:rsid w:val="007B6F01"/>
    <w:rsid w:val="007B7C25"/>
    <w:rsid w:val="007E60F3"/>
    <w:rsid w:val="008156A4"/>
    <w:rsid w:val="008163CC"/>
    <w:rsid w:val="008253FE"/>
    <w:rsid w:val="0083318A"/>
    <w:rsid w:val="0083571E"/>
    <w:rsid w:val="00887F58"/>
    <w:rsid w:val="008945BD"/>
    <w:rsid w:val="008D0741"/>
    <w:rsid w:val="008E17A7"/>
    <w:rsid w:val="00903181"/>
    <w:rsid w:val="00904F4B"/>
    <w:rsid w:val="00906293"/>
    <w:rsid w:val="009561A2"/>
    <w:rsid w:val="00977820"/>
    <w:rsid w:val="00981114"/>
    <w:rsid w:val="009834BC"/>
    <w:rsid w:val="009971FC"/>
    <w:rsid w:val="009A731C"/>
    <w:rsid w:val="009B3AA8"/>
    <w:rsid w:val="009C5C36"/>
    <w:rsid w:val="009C5C7A"/>
    <w:rsid w:val="009E50EC"/>
    <w:rsid w:val="00A17329"/>
    <w:rsid w:val="00A34E14"/>
    <w:rsid w:val="00A50882"/>
    <w:rsid w:val="00A76802"/>
    <w:rsid w:val="00A870FC"/>
    <w:rsid w:val="00A93C40"/>
    <w:rsid w:val="00AB05D0"/>
    <w:rsid w:val="00AD37EB"/>
    <w:rsid w:val="00AE3902"/>
    <w:rsid w:val="00AF2C8D"/>
    <w:rsid w:val="00B55263"/>
    <w:rsid w:val="00B65E70"/>
    <w:rsid w:val="00B7033A"/>
    <w:rsid w:val="00B7110E"/>
    <w:rsid w:val="00BA13B2"/>
    <w:rsid w:val="00BE0850"/>
    <w:rsid w:val="00BE4DDF"/>
    <w:rsid w:val="00BF2702"/>
    <w:rsid w:val="00BF36D1"/>
    <w:rsid w:val="00C43E04"/>
    <w:rsid w:val="00C51319"/>
    <w:rsid w:val="00C54939"/>
    <w:rsid w:val="00C85E20"/>
    <w:rsid w:val="00C978C1"/>
    <w:rsid w:val="00CB3010"/>
    <w:rsid w:val="00CE710D"/>
    <w:rsid w:val="00CF53A6"/>
    <w:rsid w:val="00D26AF8"/>
    <w:rsid w:val="00D32634"/>
    <w:rsid w:val="00D46233"/>
    <w:rsid w:val="00D54352"/>
    <w:rsid w:val="00D77755"/>
    <w:rsid w:val="00D85F65"/>
    <w:rsid w:val="00D87318"/>
    <w:rsid w:val="00D87FE9"/>
    <w:rsid w:val="00D9406A"/>
    <w:rsid w:val="00E0604B"/>
    <w:rsid w:val="00E34DA8"/>
    <w:rsid w:val="00E34F12"/>
    <w:rsid w:val="00E412AB"/>
    <w:rsid w:val="00E43931"/>
    <w:rsid w:val="00E63456"/>
    <w:rsid w:val="00E66188"/>
    <w:rsid w:val="00EB2DBD"/>
    <w:rsid w:val="00EC6EBE"/>
    <w:rsid w:val="00ED15F4"/>
    <w:rsid w:val="00EF3D32"/>
    <w:rsid w:val="00EF4659"/>
    <w:rsid w:val="00F00764"/>
    <w:rsid w:val="00F02FC0"/>
    <w:rsid w:val="00F14FAC"/>
    <w:rsid w:val="00F242BB"/>
    <w:rsid w:val="00F335EA"/>
    <w:rsid w:val="00FA7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1BDB"/>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link w:val="FooterChar"/>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 w:type="table" w:styleId="TableGrid">
    <w:name w:val="Table Grid"/>
    <w:basedOn w:val="TableNormal"/>
    <w:uiPriority w:val="59"/>
    <w:rsid w:val="00C54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031E3B"/>
    <w:rPr>
      <w:rFonts w:ascii="Arial" w:hAnsi="Arial"/>
      <w:kern w:val="1"/>
      <w:sz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37844">
      <w:bodyDiv w:val="1"/>
      <w:marLeft w:val="0"/>
      <w:marRight w:val="0"/>
      <w:marTop w:val="0"/>
      <w:marBottom w:val="0"/>
      <w:divBdr>
        <w:top w:val="none" w:sz="0" w:space="0" w:color="auto"/>
        <w:left w:val="none" w:sz="0" w:space="0" w:color="auto"/>
        <w:bottom w:val="none" w:sz="0" w:space="0" w:color="auto"/>
        <w:right w:val="none" w:sz="0" w:space="0" w:color="auto"/>
      </w:divBdr>
    </w:div>
    <w:div w:id="19687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2" ma:contentTypeDescription="Create a new document." ma:contentTypeScope="" ma:versionID="43fb80903017322006e735cf876e35f2">
  <xsd:schema xmlns:xsd="http://www.w3.org/2001/XMLSchema" xmlns:xs="http://www.w3.org/2001/XMLSchema" xmlns:p="http://schemas.microsoft.com/office/2006/metadata/properties" xmlns:ns2="98e57793-e4b2-47f7-877f-ea6d29fae10c" targetNamespace="http://schemas.microsoft.com/office/2006/metadata/properties" ma:root="true" ma:fieldsID="a3acef24f44e0ed567115fac279c8085"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D0799-A9C9-4DA3-8F85-656D61507BBF}">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5344B2C3-7A04-4897-9B25-00FD5CE83B5D}">
  <ds:schemaRefs>
    <ds:schemaRef ds:uri="http://schemas.microsoft.com/sharepoint/v3/contenttype/forms"/>
  </ds:schemaRefs>
</ds:datastoreItem>
</file>

<file path=customXml/itemProps3.xml><?xml version="1.0" encoding="utf-8"?>
<ds:datastoreItem xmlns:ds="http://schemas.openxmlformats.org/officeDocument/2006/customXml" ds:itemID="{EC184CA3-059D-43C0-96BF-BCE15F84A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Adewole Adewumi</cp:lastModifiedBy>
  <cp:revision>54</cp:revision>
  <cp:lastPrinted>2012-01-30T06:51:00Z</cp:lastPrinted>
  <dcterms:created xsi:type="dcterms:W3CDTF">2015-02-23T14:49:00Z</dcterms:created>
  <dcterms:modified xsi:type="dcterms:W3CDTF">2025-05-02T04:36:00Z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2952400</vt:r8>
  </property>
</Properties>
</file>