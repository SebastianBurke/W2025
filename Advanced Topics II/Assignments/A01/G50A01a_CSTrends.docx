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6CBB" w14:textId="4FD6624B" w:rsidR="009971FC" w:rsidRPr="00F335EA" w:rsidRDefault="00F335EA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rFonts w:asciiTheme="minorHAnsi" w:hAnsiTheme="minorHAnsi" w:cstheme="minorHAnsi"/>
          <w:i/>
          <w:kern w:val="0"/>
          <w:sz w:val="32"/>
        </w:rPr>
      </w:pPr>
      <w:r>
        <w:rPr>
          <w:rFonts w:asciiTheme="minorHAnsi" w:hAnsiTheme="minorHAnsi" w:cstheme="minorHAnsi"/>
          <w:i/>
          <w:kern w:val="0"/>
          <w:sz w:val="32"/>
        </w:rPr>
        <w:t>Advanced Topics in Computer Science</w:t>
      </w:r>
      <w:r w:rsidR="009971FC" w:rsidRPr="00F335EA">
        <w:rPr>
          <w:rFonts w:asciiTheme="minorHAnsi" w:hAnsiTheme="minorHAnsi" w:cstheme="minorHAnsi"/>
          <w:i/>
          <w:kern w:val="0"/>
          <w:sz w:val="32"/>
        </w:rPr>
        <w:t xml:space="preserve"> </w:t>
      </w:r>
      <w:r w:rsidR="00022D87">
        <w:rPr>
          <w:rFonts w:asciiTheme="minorHAnsi" w:hAnsiTheme="minorHAnsi" w:cstheme="minorHAnsi"/>
          <w:i/>
          <w:kern w:val="0"/>
          <w:sz w:val="32"/>
        </w:rPr>
        <w:t xml:space="preserve">II </w:t>
      </w:r>
      <w:r w:rsidR="009971FC" w:rsidRPr="00F335EA">
        <w:rPr>
          <w:rFonts w:asciiTheme="minorHAnsi" w:hAnsiTheme="minorHAnsi" w:cstheme="minorHAnsi"/>
          <w:i/>
          <w:kern w:val="0"/>
          <w:sz w:val="32"/>
        </w:rPr>
        <w:t>(420-</w:t>
      </w:r>
      <w:r>
        <w:rPr>
          <w:rFonts w:asciiTheme="minorHAnsi" w:hAnsiTheme="minorHAnsi" w:cstheme="minorHAnsi"/>
          <w:i/>
          <w:kern w:val="0"/>
          <w:sz w:val="32"/>
        </w:rPr>
        <w:t>G</w:t>
      </w:r>
      <w:r w:rsidR="00022D87">
        <w:rPr>
          <w:rFonts w:asciiTheme="minorHAnsi" w:hAnsiTheme="minorHAnsi" w:cstheme="minorHAnsi"/>
          <w:i/>
          <w:kern w:val="0"/>
          <w:sz w:val="32"/>
        </w:rPr>
        <w:t>5</w:t>
      </w:r>
      <w:r>
        <w:rPr>
          <w:rFonts w:asciiTheme="minorHAnsi" w:hAnsiTheme="minorHAnsi" w:cstheme="minorHAnsi"/>
          <w:i/>
          <w:kern w:val="0"/>
          <w:sz w:val="32"/>
        </w:rPr>
        <w:t>0</w:t>
      </w:r>
      <w:r w:rsidR="009971FC" w:rsidRPr="00F335EA">
        <w:rPr>
          <w:rFonts w:asciiTheme="minorHAnsi" w:hAnsiTheme="minorHAnsi" w:cstheme="minorHAnsi"/>
          <w:i/>
          <w:kern w:val="0"/>
          <w:sz w:val="32"/>
        </w:rPr>
        <w:t>-HR)</w:t>
      </w:r>
    </w:p>
    <w:p w14:paraId="7DA90584" w14:textId="7969EBA6" w:rsidR="00EF3D32" w:rsidRPr="00F335EA" w:rsidRDefault="009971FC" w:rsidP="009971FC">
      <w:pPr>
        <w:pStyle w:val="Heading1"/>
        <w:tabs>
          <w:tab w:val="clear" w:pos="432"/>
          <w:tab w:val="num" w:pos="0"/>
        </w:tabs>
        <w:spacing w:before="0" w:after="0"/>
        <w:ind w:left="0" w:firstLine="0"/>
        <w:rPr>
          <w:rFonts w:asciiTheme="minorHAnsi" w:hAnsiTheme="minorHAnsi" w:cstheme="minorHAnsi"/>
          <w:i/>
          <w:sz w:val="32"/>
        </w:rPr>
      </w:pPr>
      <w:r w:rsidRPr="00F335EA">
        <w:rPr>
          <w:rFonts w:asciiTheme="minorHAnsi" w:hAnsiTheme="minorHAnsi" w:cstheme="minorHAnsi"/>
          <w:i/>
          <w:kern w:val="0"/>
          <w:sz w:val="32"/>
        </w:rPr>
        <w:t xml:space="preserve">Assignment </w:t>
      </w:r>
      <w:r w:rsidR="00022D87">
        <w:rPr>
          <w:rFonts w:asciiTheme="minorHAnsi" w:hAnsiTheme="minorHAnsi" w:cstheme="minorHAnsi"/>
          <w:i/>
          <w:kern w:val="0"/>
          <w:sz w:val="32"/>
        </w:rPr>
        <w:t>1</w:t>
      </w:r>
      <w:r w:rsidR="00862E1F">
        <w:rPr>
          <w:rFonts w:asciiTheme="minorHAnsi" w:hAnsiTheme="minorHAnsi" w:cstheme="minorHAnsi"/>
          <w:i/>
          <w:kern w:val="0"/>
          <w:sz w:val="32"/>
        </w:rPr>
        <w:t>a</w:t>
      </w:r>
      <w:r w:rsidR="00022D87">
        <w:rPr>
          <w:rFonts w:asciiTheme="minorHAnsi" w:hAnsiTheme="minorHAnsi" w:cstheme="minorHAnsi"/>
          <w:i/>
          <w:kern w:val="0"/>
          <w:sz w:val="32"/>
        </w:rPr>
        <w:t xml:space="preserve"> – </w:t>
      </w:r>
      <w:r w:rsidR="004E478C">
        <w:rPr>
          <w:rFonts w:asciiTheme="minorHAnsi" w:hAnsiTheme="minorHAnsi" w:cstheme="minorHAnsi"/>
          <w:i/>
          <w:kern w:val="0"/>
          <w:sz w:val="32"/>
        </w:rPr>
        <w:t>Monitoring</w:t>
      </w:r>
      <w:r w:rsidR="00862E1F">
        <w:rPr>
          <w:rFonts w:asciiTheme="minorHAnsi" w:hAnsiTheme="minorHAnsi" w:cstheme="minorHAnsi"/>
          <w:i/>
          <w:kern w:val="0"/>
          <w:sz w:val="32"/>
        </w:rPr>
        <w:t xml:space="preserve"> CS Trend</w:t>
      </w:r>
      <w:r w:rsidR="004E478C">
        <w:rPr>
          <w:rFonts w:asciiTheme="minorHAnsi" w:hAnsiTheme="minorHAnsi" w:cstheme="minorHAnsi"/>
          <w:i/>
          <w:kern w:val="0"/>
          <w:sz w:val="32"/>
        </w:rPr>
        <w:t>s</w:t>
      </w:r>
    </w:p>
    <w:p w14:paraId="58459303" w14:textId="77777777" w:rsidR="00EF3D32" w:rsidRPr="00F335EA" w:rsidRDefault="00EF3D32">
      <w:pP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  <w:lang w:val="en-CA"/>
        </w:rPr>
      </w:pPr>
    </w:p>
    <w:p w14:paraId="0025AFE3" w14:textId="51435A73" w:rsidR="00EF3D32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Date assigned:</w:t>
      </w:r>
      <w:r w:rsidRPr="00F335EA">
        <w:rPr>
          <w:rFonts w:asciiTheme="minorHAnsi" w:hAnsiTheme="minorHAnsi" w:cstheme="minorHAnsi"/>
        </w:rPr>
        <w:tab/>
      </w:r>
      <w:r w:rsidR="00862E1F">
        <w:rPr>
          <w:rFonts w:asciiTheme="minorHAnsi" w:hAnsiTheme="minorHAnsi" w:cstheme="minorHAnsi"/>
        </w:rPr>
        <w:t>January</w:t>
      </w:r>
      <w:r w:rsidR="00022D87">
        <w:rPr>
          <w:rFonts w:asciiTheme="minorHAnsi" w:hAnsiTheme="minorHAnsi" w:cstheme="minorHAnsi"/>
        </w:rPr>
        <w:t xml:space="preserve"> </w:t>
      </w:r>
      <w:r w:rsidR="00985C03">
        <w:rPr>
          <w:rFonts w:asciiTheme="minorHAnsi" w:hAnsiTheme="minorHAnsi" w:cstheme="minorHAnsi"/>
        </w:rPr>
        <w:t>2</w:t>
      </w:r>
      <w:r w:rsidR="00561988">
        <w:rPr>
          <w:rFonts w:asciiTheme="minorHAnsi" w:hAnsiTheme="minorHAnsi" w:cstheme="minorHAnsi"/>
        </w:rPr>
        <w:t>3</w:t>
      </w:r>
      <w:r w:rsidR="00F335EA" w:rsidRPr="00F335EA">
        <w:rPr>
          <w:rFonts w:asciiTheme="minorHAnsi" w:hAnsiTheme="minorHAnsi" w:cstheme="minorHAnsi"/>
        </w:rPr>
        <w:t>, 202</w:t>
      </w:r>
      <w:r w:rsidR="00BF26FB">
        <w:rPr>
          <w:rFonts w:asciiTheme="minorHAnsi" w:hAnsiTheme="minorHAnsi" w:cstheme="minorHAnsi"/>
        </w:rPr>
        <w:t>5</w:t>
      </w:r>
    </w:p>
    <w:p w14:paraId="40D94A1E" w14:textId="5692FC89" w:rsidR="00EF3D32" w:rsidRPr="00F335EA" w:rsidRDefault="00EF3D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00"/>
          <w:tab w:val="left" w:pos="2160"/>
          <w:tab w:val="left" w:pos="2880"/>
          <w:tab w:val="left" w:pos="3840"/>
        </w:tabs>
        <w:rPr>
          <w:rFonts w:asciiTheme="minorHAnsi" w:hAnsiTheme="minorHAnsi" w:cstheme="minorHAnsi"/>
          <w:color w:val="000000"/>
        </w:rPr>
      </w:pPr>
      <w:r w:rsidRPr="00F335EA">
        <w:rPr>
          <w:rFonts w:asciiTheme="minorHAnsi" w:hAnsiTheme="minorHAnsi" w:cstheme="minorHAnsi"/>
        </w:rPr>
        <w:t>Date due:</w:t>
      </w:r>
      <w:r w:rsidRPr="00F335EA">
        <w:rPr>
          <w:rFonts w:asciiTheme="minorHAnsi" w:hAnsiTheme="minorHAnsi" w:cstheme="minorHAnsi"/>
        </w:rPr>
        <w:tab/>
      </w:r>
      <w:r w:rsidR="00862E1F">
        <w:rPr>
          <w:rFonts w:asciiTheme="minorHAnsi" w:hAnsiTheme="minorHAnsi" w:cstheme="minorHAnsi"/>
        </w:rPr>
        <w:t>February</w:t>
      </w:r>
      <w:r w:rsidR="00022D87">
        <w:rPr>
          <w:rFonts w:asciiTheme="minorHAnsi" w:hAnsiTheme="minorHAnsi" w:cstheme="minorHAnsi"/>
        </w:rPr>
        <w:t xml:space="preserve"> </w:t>
      </w:r>
      <w:r w:rsidR="006207E3">
        <w:rPr>
          <w:rFonts w:asciiTheme="minorHAnsi" w:hAnsiTheme="minorHAnsi" w:cstheme="minorHAnsi"/>
        </w:rPr>
        <w:t>7</w:t>
      </w:r>
      <w:r w:rsidR="00022D87">
        <w:rPr>
          <w:rFonts w:asciiTheme="minorHAnsi" w:hAnsiTheme="minorHAnsi" w:cstheme="minorHAnsi"/>
        </w:rPr>
        <w:t>, 202</w:t>
      </w:r>
      <w:r w:rsidR="00BF26FB">
        <w:rPr>
          <w:rFonts w:asciiTheme="minorHAnsi" w:hAnsiTheme="minorHAnsi" w:cstheme="minorHAnsi"/>
        </w:rPr>
        <w:t>5</w:t>
      </w:r>
      <w:r w:rsidR="00F335EA" w:rsidRPr="00F335EA">
        <w:rPr>
          <w:rFonts w:asciiTheme="minorHAnsi" w:hAnsiTheme="minorHAnsi" w:cstheme="minorHAnsi"/>
        </w:rPr>
        <w:t xml:space="preserve"> </w:t>
      </w:r>
    </w:p>
    <w:p w14:paraId="6AFD32A5" w14:textId="77777777" w:rsidR="00EF3D32" w:rsidRPr="00F335EA" w:rsidRDefault="00EF3D32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</w:p>
    <w:p w14:paraId="0E8CD2B0" w14:textId="77777777" w:rsidR="00EF3D32" w:rsidRPr="00F335EA" w:rsidRDefault="00EF3D32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  <w:r w:rsidRPr="00F335EA">
        <w:rPr>
          <w:rFonts w:asciiTheme="minorHAnsi" w:hAnsiTheme="minorHAnsi" w:cstheme="minorHAnsi"/>
          <w:b/>
        </w:rPr>
        <w:t>Learning Objectives</w:t>
      </w:r>
    </w:p>
    <w:p w14:paraId="4B7B6F65" w14:textId="77777777" w:rsidR="00EF3D32" w:rsidRPr="00F335EA" w:rsidRDefault="00EF3D32">
      <w:pPr>
        <w:tabs>
          <w:tab w:val="left" w:pos="1800"/>
        </w:tabs>
        <w:rPr>
          <w:rFonts w:asciiTheme="minorHAnsi" w:hAnsiTheme="minorHAnsi" w:cstheme="minorHAnsi"/>
        </w:rPr>
      </w:pPr>
    </w:p>
    <w:p w14:paraId="596D5E24" w14:textId="67AAFFA8" w:rsidR="00EF3D32" w:rsidRPr="00F335EA" w:rsidRDefault="00EF3D32">
      <w:pPr>
        <w:tabs>
          <w:tab w:val="left" w:pos="1800"/>
        </w:tabs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Upon successful completion of this assignment, the student will:</w:t>
      </w:r>
    </w:p>
    <w:p w14:paraId="43B7A3C0" w14:textId="2A7B8A22" w:rsidR="00022D87" w:rsidRDefault="00862E1F" w:rsidP="00022D8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Apply the research skills gained in Advanced Topics I</w:t>
      </w:r>
    </w:p>
    <w:p w14:paraId="0CEEBDBF" w14:textId="3445E099" w:rsidR="00142D07" w:rsidRPr="00022D87" w:rsidRDefault="00862E1F" w:rsidP="00862E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Be aware of current technical developments and topics in the computing </w:t>
      </w:r>
      <w:r w:rsidR="00A20F21">
        <w:rPr>
          <w:rFonts w:asciiTheme="minorHAnsi" w:hAnsiTheme="minorHAnsi" w:cstheme="minorHAnsi"/>
          <w:szCs w:val="24"/>
        </w:rPr>
        <w:t>domain.</w:t>
      </w:r>
    </w:p>
    <w:p w14:paraId="1F1601B0" w14:textId="77777777" w:rsidR="00EF3D32" w:rsidRPr="00F335EA" w:rsidRDefault="00EF3D32">
      <w:pPr>
        <w:ind w:left="720" w:hanging="360"/>
        <w:rPr>
          <w:rFonts w:asciiTheme="minorHAnsi" w:hAnsiTheme="minorHAnsi" w:cstheme="minorHAnsi"/>
          <w:szCs w:val="24"/>
          <w:lang w:val="en-CA"/>
        </w:rPr>
      </w:pPr>
    </w:p>
    <w:p w14:paraId="2A4B6CD1" w14:textId="77777777" w:rsidR="00EF3D32" w:rsidRPr="00F335EA" w:rsidRDefault="00EF3D32">
      <w:pPr>
        <w:pStyle w:val="SubHead2"/>
        <w:pBdr>
          <w:bottom w:val="single" w:sz="4" w:space="1" w:color="000000"/>
        </w:pBdr>
        <w:spacing w:before="0" w:after="0"/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>To do:</w:t>
      </w:r>
    </w:p>
    <w:p w14:paraId="00F0375A" w14:textId="7E0BA0B8" w:rsidR="000C031C" w:rsidRPr="00F335EA" w:rsidRDefault="00142D07">
      <w:pPr>
        <w:numPr>
          <w:ilvl w:val="0"/>
          <w:numId w:val="3"/>
        </w:numPr>
        <w:tabs>
          <w:tab w:val="left" w:pos="2520"/>
        </w:tabs>
        <w:spacing w:after="12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assignment</w:t>
      </w:r>
      <w:r w:rsidR="0090342A">
        <w:rPr>
          <w:rFonts w:asciiTheme="minorHAnsi" w:hAnsiTheme="minorHAnsi" w:cstheme="minorHAnsi"/>
        </w:rPr>
        <w:t xml:space="preserve">, research the topic you </w:t>
      </w:r>
      <w:r w:rsidR="00037ECD">
        <w:rPr>
          <w:rFonts w:asciiTheme="minorHAnsi" w:hAnsiTheme="minorHAnsi" w:cstheme="minorHAnsi"/>
        </w:rPr>
        <w:t>were assigned</w:t>
      </w:r>
      <w:r w:rsidR="00755BBB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</w:t>
      </w:r>
    </w:p>
    <w:p w14:paraId="4B0EC73B" w14:textId="067E4333" w:rsidR="00DC02D6" w:rsidRDefault="009E7188" w:rsidP="00DC02D6">
      <w:pPr>
        <w:numPr>
          <w:ilvl w:val="0"/>
          <w:numId w:val="3"/>
        </w:numPr>
        <w:tabs>
          <w:tab w:val="left" w:pos="2520"/>
        </w:tabs>
        <w:spacing w:after="12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Prepare a Technical Report using the </w:t>
      </w:r>
      <w:r w:rsidRPr="00045093">
        <w:rPr>
          <w:rFonts w:asciiTheme="minorHAnsi" w:hAnsiTheme="minorHAnsi" w:cstheme="minorHAnsi"/>
          <w:b/>
          <w:bCs/>
          <w:i/>
          <w:iCs/>
        </w:rPr>
        <w:t>Technical Report Presentation Outline</w:t>
      </w:r>
      <w:r w:rsidR="00045093">
        <w:rPr>
          <w:rFonts w:asciiTheme="minorHAnsi" w:hAnsiTheme="minorHAnsi" w:cstheme="minorHAnsi"/>
        </w:rPr>
        <w:t xml:space="preserve"> document</w:t>
      </w:r>
    </w:p>
    <w:p w14:paraId="502D6F74" w14:textId="7FC0A828" w:rsidR="0090342A" w:rsidRDefault="0090342A" w:rsidP="00AB05D0">
      <w:pPr>
        <w:numPr>
          <w:ilvl w:val="0"/>
          <w:numId w:val="3"/>
        </w:numPr>
        <w:tabs>
          <w:tab w:val="left" w:pos="2520"/>
        </w:tabs>
        <w:ind w:left="360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Prepare a 10-15mins presentation of the topic </w:t>
      </w:r>
      <w:r w:rsidR="00C45D84">
        <w:rPr>
          <w:rFonts w:asciiTheme="minorHAnsi" w:hAnsiTheme="minorHAnsi" w:cstheme="minorHAnsi"/>
        </w:rPr>
        <w:t>containing</w:t>
      </w:r>
      <w:r>
        <w:rPr>
          <w:rFonts w:asciiTheme="minorHAnsi" w:hAnsiTheme="minorHAnsi" w:cstheme="minorHAnsi"/>
        </w:rPr>
        <w:t xml:space="preserve"> the following:</w:t>
      </w:r>
    </w:p>
    <w:p w14:paraId="22184E30" w14:textId="5095B97E" w:rsidR="00C45D84" w:rsidRDefault="00C45D84" w:rsidP="0090342A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Title Slide</w:t>
      </w:r>
      <w:r w:rsidR="00974F3B">
        <w:rPr>
          <w:rFonts w:asciiTheme="minorHAnsi" w:hAnsiTheme="minorHAnsi" w:cstheme="minorHAnsi"/>
        </w:rPr>
        <w:t xml:space="preserve"> </w:t>
      </w:r>
    </w:p>
    <w:p w14:paraId="0319F242" w14:textId="32032089" w:rsidR="00436D1B" w:rsidRDefault="00436D1B" w:rsidP="0090342A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Definition </w:t>
      </w:r>
      <w:r w:rsidR="006B3C6C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Key Concepts</w:t>
      </w:r>
    </w:p>
    <w:p w14:paraId="0B07B80A" w14:textId="0EDF405A" w:rsidR="00963194" w:rsidRDefault="00963194" w:rsidP="0090342A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</w:t>
      </w:r>
      <w:r w:rsidR="00D76FF4">
        <w:rPr>
          <w:rFonts w:asciiTheme="minorHAnsi" w:hAnsiTheme="minorHAnsi" w:cstheme="minorHAnsi"/>
        </w:rPr>
        <w:t xml:space="preserve"> – Brief overview of the computing trend</w:t>
      </w:r>
      <w:r w:rsidR="00426D92">
        <w:rPr>
          <w:rFonts w:asciiTheme="minorHAnsi" w:hAnsiTheme="minorHAnsi" w:cstheme="minorHAnsi"/>
        </w:rPr>
        <w:t>;</w:t>
      </w:r>
      <w:r w:rsidR="00D76FF4">
        <w:rPr>
          <w:rFonts w:asciiTheme="minorHAnsi" w:hAnsiTheme="minorHAnsi" w:cstheme="minorHAnsi"/>
        </w:rPr>
        <w:t xml:space="preserve"> why the </w:t>
      </w:r>
      <w:r w:rsidR="00426D92">
        <w:rPr>
          <w:rFonts w:asciiTheme="minorHAnsi" w:hAnsiTheme="minorHAnsi" w:cstheme="minorHAnsi"/>
        </w:rPr>
        <w:t>t</w:t>
      </w:r>
      <w:r w:rsidR="00D76FF4">
        <w:rPr>
          <w:rFonts w:asciiTheme="minorHAnsi" w:hAnsiTheme="minorHAnsi" w:cstheme="minorHAnsi"/>
        </w:rPr>
        <w:t xml:space="preserve">opic is </w:t>
      </w:r>
      <w:r w:rsidR="00426D92">
        <w:rPr>
          <w:rFonts w:asciiTheme="minorHAnsi" w:hAnsiTheme="minorHAnsi" w:cstheme="minorHAnsi"/>
        </w:rPr>
        <w:t>significant and what the presentation covers</w:t>
      </w:r>
    </w:p>
    <w:p w14:paraId="7C619D24" w14:textId="513B0CAE" w:rsidR="0090342A" w:rsidRDefault="00295B87" w:rsidP="0090342A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Technical </w:t>
      </w:r>
      <w:r w:rsidR="0002717A">
        <w:rPr>
          <w:rFonts w:asciiTheme="minorHAnsi" w:hAnsiTheme="minorHAnsi" w:cstheme="minorHAnsi"/>
        </w:rPr>
        <w:t>Overview</w:t>
      </w:r>
      <w:r w:rsidR="0090342A">
        <w:rPr>
          <w:rFonts w:asciiTheme="minorHAnsi" w:hAnsiTheme="minorHAnsi" w:cstheme="minorHAnsi"/>
        </w:rPr>
        <w:t xml:space="preserve"> – </w:t>
      </w:r>
      <w:r w:rsidR="00282E81">
        <w:rPr>
          <w:rFonts w:asciiTheme="minorHAnsi" w:hAnsiTheme="minorHAnsi" w:cstheme="minorHAnsi"/>
        </w:rPr>
        <w:t>underlying technologies</w:t>
      </w:r>
      <w:r w:rsidR="00F33D02">
        <w:rPr>
          <w:rFonts w:asciiTheme="minorHAnsi" w:hAnsiTheme="minorHAnsi" w:cstheme="minorHAnsi"/>
        </w:rPr>
        <w:t>;</w:t>
      </w:r>
      <w:r w:rsidR="00282E81">
        <w:rPr>
          <w:rFonts w:asciiTheme="minorHAnsi" w:hAnsiTheme="minorHAnsi" w:cstheme="minorHAnsi"/>
        </w:rPr>
        <w:t xml:space="preserve"> infrastructure</w:t>
      </w:r>
      <w:r w:rsidR="00FA6DD0">
        <w:rPr>
          <w:rFonts w:asciiTheme="minorHAnsi" w:hAnsiTheme="minorHAnsi" w:cstheme="minorHAnsi"/>
        </w:rPr>
        <w:t>;</w:t>
      </w:r>
      <w:r w:rsidR="00F33D02">
        <w:rPr>
          <w:rFonts w:asciiTheme="minorHAnsi" w:hAnsiTheme="minorHAnsi" w:cstheme="minorHAnsi"/>
        </w:rPr>
        <w:t xml:space="preserve"> integration</w:t>
      </w:r>
      <w:r w:rsidR="002F6C11">
        <w:rPr>
          <w:rFonts w:asciiTheme="minorHAnsi" w:hAnsiTheme="minorHAnsi" w:cstheme="minorHAnsi"/>
        </w:rPr>
        <w:t xml:space="preserve">; benefits, challenges and </w:t>
      </w:r>
      <w:r w:rsidR="004D0431">
        <w:rPr>
          <w:rFonts w:asciiTheme="minorHAnsi" w:hAnsiTheme="minorHAnsi" w:cstheme="minorHAnsi"/>
        </w:rPr>
        <w:t>outlook</w:t>
      </w:r>
      <w:r w:rsidR="0090342A">
        <w:rPr>
          <w:rFonts w:asciiTheme="minorHAnsi" w:hAnsiTheme="minorHAnsi" w:cstheme="minorHAnsi"/>
        </w:rPr>
        <w:t xml:space="preserve"> </w:t>
      </w:r>
      <w:r w:rsidR="00917DEB">
        <w:rPr>
          <w:rFonts w:asciiTheme="minorHAnsi" w:hAnsiTheme="minorHAnsi" w:cstheme="minorHAnsi"/>
        </w:rPr>
        <w:t>(the future)</w:t>
      </w:r>
    </w:p>
    <w:p w14:paraId="387A091B" w14:textId="58DD6D33" w:rsidR="0090342A" w:rsidRDefault="00F46D70" w:rsidP="0090342A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</w:t>
      </w:r>
      <w:r w:rsidR="0090342A">
        <w:rPr>
          <w:rFonts w:asciiTheme="minorHAnsi" w:hAnsiTheme="minorHAnsi" w:cstheme="minorHAnsi"/>
        </w:rPr>
        <w:t>some use cases</w:t>
      </w:r>
      <w:r w:rsidR="000F78DC">
        <w:rPr>
          <w:rFonts w:asciiTheme="minorHAnsi" w:hAnsiTheme="minorHAnsi" w:cstheme="minorHAnsi"/>
        </w:rPr>
        <w:t xml:space="preserve"> in practice</w:t>
      </w:r>
      <w:r w:rsidR="00BE1165">
        <w:rPr>
          <w:rFonts w:asciiTheme="minorHAnsi" w:hAnsiTheme="minorHAnsi" w:cstheme="minorHAnsi"/>
        </w:rPr>
        <w:t xml:space="preserve"> – </w:t>
      </w:r>
      <w:r w:rsidR="0019145C">
        <w:rPr>
          <w:rFonts w:asciiTheme="minorHAnsi" w:hAnsiTheme="minorHAnsi" w:cstheme="minorHAnsi"/>
        </w:rPr>
        <w:t>i.e.,</w:t>
      </w:r>
      <w:r w:rsidR="00BE1165">
        <w:rPr>
          <w:rFonts w:asciiTheme="minorHAnsi" w:hAnsiTheme="minorHAnsi" w:cstheme="minorHAnsi"/>
        </w:rPr>
        <w:t xml:space="preserve"> examples </w:t>
      </w:r>
      <w:r w:rsidR="00B32C73">
        <w:rPr>
          <w:rFonts w:asciiTheme="minorHAnsi" w:hAnsiTheme="minorHAnsi" w:cstheme="minorHAnsi"/>
        </w:rPr>
        <w:t xml:space="preserve">of </w:t>
      </w:r>
      <w:r w:rsidR="00125B66">
        <w:rPr>
          <w:rFonts w:asciiTheme="minorHAnsi" w:hAnsiTheme="minorHAnsi" w:cstheme="minorHAnsi"/>
        </w:rPr>
        <w:t xml:space="preserve">individuals, </w:t>
      </w:r>
      <w:r w:rsidR="00BE1165">
        <w:rPr>
          <w:rFonts w:asciiTheme="minorHAnsi" w:hAnsiTheme="minorHAnsi" w:cstheme="minorHAnsi"/>
        </w:rPr>
        <w:t xml:space="preserve">businesses or </w:t>
      </w:r>
      <w:r w:rsidR="00125B66">
        <w:rPr>
          <w:rFonts w:asciiTheme="minorHAnsi" w:hAnsiTheme="minorHAnsi" w:cstheme="minorHAnsi"/>
        </w:rPr>
        <w:t>industries</w:t>
      </w:r>
      <w:r w:rsidR="00BE1165">
        <w:rPr>
          <w:rFonts w:asciiTheme="minorHAnsi" w:hAnsiTheme="minorHAnsi" w:cstheme="minorHAnsi"/>
        </w:rPr>
        <w:t xml:space="preserve"> us</w:t>
      </w:r>
      <w:r w:rsidR="00B32C73">
        <w:rPr>
          <w:rFonts w:asciiTheme="minorHAnsi" w:hAnsiTheme="minorHAnsi" w:cstheme="minorHAnsi"/>
        </w:rPr>
        <w:t>ing</w:t>
      </w:r>
      <w:r w:rsidR="00BE1165">
        <w:rPr>
          <w:rFonts w:asciiTheme="minorHAnsi" w:hAnsiTheme="minorHAnsi" w:cstheme="minorHAnsi"/>
        </w:rPr>
        <w:t xml:space="preserve"> </w:t>
      </w:r>
      <w:r w:rsidR="00820276">
        <w:rPr>
          <w:rFonts w:asciiTheme="minorHAnsi" w:hAnsiTheme="minorHAnsi" w:cstheme="minorHAnsi"/>
        </w:rPr>
        <w:t>it.</w:t>
      </w:r>
    </w:p>
    <w:p w14:paraId="71392E16" w14:textId="6D03B30E" w:rsidR="00543FE0" w:rsidRDefault="00543FE0" w:rsidP="00E24742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</w:t>
      </w:r>
      <w:r w:rsidR="00471D18">
        <w:rPr>
          <w:rFonts w:asciiTheme="minorHAnsi" w:hAnsiTheme="minorHAnsi" w:cstheme="minorHAnsi"/>
        </w:rPr>
        <w:t xml:space="preserve"> – Summary and Recommendations</w:t>
      </w:r>
    </w:p>
    <w:p w14:paraId="2A5B6EA2" w14:textId="46E3D340" w:rsidR="003526AF" w:rsidRPr="00E24742" w:rsidRDefault="003526AF" w:rsidP="00E24742">
      <w:pPr>
        <w:numPr>
          <w:ilvl w:val="1"/>
          <w:numId w:val="3"/>
        </w:numPr>
        <w:tabs>
          <w:tab w:val="left" w:pos="25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  <w:r w:rsidR="00A30B69">
        <w:rPr>
          <w:rFonts w:asciiTheme="minorHAnsi" w:hAnsiTheme="minorHAnsi" w:cstheme="minorHAnsi"/>
        </w:rPr>
        <w:t xml:space="preserve"> - </w:t>
      </w:r>
      <w:r w:rsidR="00A30B69" w:rsidRPr="008C284E">
        <w:rPr>
          <w:rFonts w:asciiTheme="minorHAnsi" w:hAnsiTheme="minorHAnsi" w:cstheme="minorHAnsi"/>
          <w:szCs w:val="24"/>
        </w:rPr>
        <w:t>(</w:t>
      </w:r>
      <w:hyperlink r:id="rId10" w:history="1">
        <w:r w:rsidR="00A30B69" w:rsidRPr="008C284E">
          <w:rPr>
            <w:rStyle w:val="Hyperlink"/>
            <w:rFonts w:asciiTheme="minorHAnsi" w:hAnsiTheme="minorHAnsi" w:cstheme="minorHAnsi"/>
            <w:szCs w:val="24"/>
          </w:rPr>
          <w:t>https://cegep-heritage.libguides.com/citations/mla</w:t>
        </w:r>
      </w:hyperlink>
      <w:r w:rsidR="00A30B69" w:rsidRPr="008C284E">
        <w:rPr>
          <w:rFonts w:asciiTheme="minorHAnsi" w:hAnsiTheme="minorHAnsi" w:cstheme="minorHAnsi"/>
          <w:szCs w:val="24"/>
        </w:rPr>
        <w:t>)</w:t>
      </w:r>
    </w:p>
    <w:p w14:paraId="6B19ECF1" w14:textId="79C25577" w:rsidR="002C7AD8" w:rsidRDefault="002C7AD8" w:rsidP="0002717A">
      <w:pPr>
        <w:tabs>
          <w:tab w:val="left" w:pos="2520"/>
        </w:tabs>
        <w:rPr>
          <w:rFonts w:asciiTheme="minorHAnsi" w:hAnsiTheme="minorHAnsi" w:cstheme="minorHAnsi"/>
        </w:rPr>
      </w:pPr>
    </w:p>
    <w:p w14:paraId="1D47A33F" w14:textId="77777777" w:rsidR="0002717A" w:rsidRPr="00F335EA" w:rsidRDefault="0002717A" w:rsidP="0002717A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Marking Guide</w:t>
      </w:r>
    </w:p>
    <w:p w14:paraId="604E6E51" w14:textId="77777777" w:rsidR="0002717A" w:rsidRDefault="0002717A" w:rsidP="0002717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02717A" w14:paraId="5B27EFB7" w14:textId="77777777" w:rsidTr="004645F4">
        <w:tc>
          <w:tcPr>
            <w:tcW w:w="6678" w:type="dxa"/>
          </w:tcPr>
          <w:p w14:paraId="3BEB0FBD" w14:textId="77777777" w:rsidR="0002717A" w:rsidRDefault="0002717A" w:rsidP="004645F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98" w:type="dxa"/>
          </w:tcPr>
          <w:p w14:paraId="43C7983B" w14:textId="77777777" w:rsidR="0002717A" w:rsidRPr="00574F6F" w:rsidRDefault="0002717A" w:rsidP="004645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74F6F">
              <w:rPr>
                <w:rFonts w:asciiTheme="minorHAnsi" w:hAnsiTheme="minorHAnsi" w:cstheme="minorHAnsi"/>
                <w:b/>
                <w:bCs/>
              </w:rPr>
              <w:t>Out Of</w:t>
            </w:r>
          </w:p>
        </w:tc>
      </w:tr>
      <w:tr w:rsidR="0002717A" w14:paraId="74886B67" w14:textId="77777777" w:rsidTr="004645F4">
        <w:tc>
          <w:tcPr>
            <w:tcW w:w="6678" w:type="dxa"/>
          </w:tcPr>
          <w:p w14:paraId="262428FB" w14:textId="5D331CD9" w:rsidR="0002717A" w:rsidRDefault="004D6A0F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 Slide</w:t>
            </w:r>
          </w:p>
        </w:tc>
        <w:tc>
          <w:tcPr>
            <w:tcW w:w="2898" w:type="dxa"/>
          </w:tcPr>
          <w:p w14:paraId="5444F56E" w14:textId="66B30D7C" w:rsidR="0002717A" w:rsidRDefault="00D961EE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4D6A0F" w14:paraId="2C683BFB" w14:textId="77777777" w:rsidTr="004645F4">
        <w:tc>
          <w:tcPr>
            <w:tcW w:w="6678" w:type="dxa"/>
          </w:tcPr>
          <w:p w14:paraId="6195B0D9" w14:textId="279BA195" w:rsidR="004D6A0F" w:rsidRDefault="004D6A0F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Definition </w:t>
            </w:r>
            <w:r w:rsidR="006B3C6C">
              <w:rPr>
                <w:rFonts w:asciiTheme="minorHAnsi" w:hAnsiTheme="minorHAnsi" w:cstheme="minorHAnsi"/>
              </w:rPr>
              <w:t>of</w:t>
            </w:r>
            <w:r>
              <w:rPr>
                <w:rFonts w:asciiTheme="minorHAnsi" w:hAnsiTheme="minorHAnsi" w:cstheme="minorHAnsi"/>
              </w:rPr>
              <w:t xml:space="preserve"> Key Concep</w:t>
            </w:r>
            <w:r w:rsidR="006B3C6C">
              <w:rPr>
                <w:rFonts w:asciiTheme="minorHAnsi" w:hAnsiTheme="minorHAnsi" w:cstheme="minorHAnsi"/>
              </w:rPr>
              <w:t>ts</w:t>
            </w:r>
          </w:p>
        </w:tc>
        <w:tc>
          <w:tcPr>
            <w:tcW w:w="2898" w:type="dxa"/>
          </w:tcPr>
          <w:p w14:paraId="46AE6BBE" w14:textId="18929039" w:rsidR="004D6A0F" w:rsidRDefault="006B3C6C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6B3C6C" w14:paraId="08A70F01" w14:textId="77777777" w:rsidTr="004645F4">
        <w:tc>
          <w:tcPr>
            <w:tcW w:w="6678" w:type="dxa"/>
          </w:tcPr>
          <w:p w14:paraId="57987A0E" w14:textId="3B7D54D8" w:rsidR="006B3C6C" w:rsidRDefault="005D2469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– brief overview, significance and scope</w:t>
            </w:r>
          </w:p>
        </w:tc>
        <w:tc>
          <w:tcPr>
            <w:tcW w:w="2898" w:type="dxa"/>
          </w:tcPr>
          <w:p w14:paraId="0F8F5470" w14:textId="35DB4392" w:rsidR="006B3C6C" w:rsidRDefault="00340434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2717A" w14:paraId="529B1D3C" w14:textId="77777777" w:rsidTr="004645F4">
        <w:tc>
          <w:tcPr>
            <w:tcW w:w="6678" w:type="dxa"/>
          </w:tcPr>
          <w:p w14:paraId="308D4495" w14:textId="1ABDF8B8" w:rsidR="0002717A" w:rsidRDefault="0002717A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description of the topic</w:t>
            </w:r>
            <w:r w:rsidR="00C64A0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98" w:type="dxa"/>
          </w:tcPr>
          <w:p w14:paraId="368CCCD7" w14:textId="7F36E730" w:rsidR="0002717A" w:rsidRDefault="00937945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02717A" w14:paraId="0616541D" w14:textId="77777777" w:rsidTr="004645F4">
        <w:tc>
          <w:tcPr>
            <w:tcW w:w="6678" w:type="dxa"/>
          </w:tcPr>
          <w:p w14:paraId="23BD6B6D" w14:textId="531EA66A" w:rsidR="0002717A" w:rsidRDefault="0002717A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use cases of the topic/technology – include examples of how </w:t>
            </w:r>
            <w:r w:rsidR="005E7648">
              <w:rPr>
                <w:rFonts w:asciiTheme="minorHAnsi" w:hAnsiTheme="minorHAnsi" w:cstheme="minorHAnsi"/>
              </w:rPr>
              <w:t xml:space="preserve">individuals, </w:t>
            </w:r>
            <w:r>
              <w:rPr>
                <w:rFonts w:asciiTheme="minorHAnsi" w:hAnsiTheme="minorHAnsi" w:cstheme="minorHAnsi"/>
              </w:rPr>
              <w:t>businesses or ind</w:t>
            </w:r>
            <w:r w:rsidR="005E7648">
              <w:rPr>
                <w:rFonts w:asciiTheme="minorHAnsi" w:hAnsiTheme="minorHAnsi" w:cstheme="minorHAnsi"/>
              </w:rPr>
              <w:t>ustries</w:t>
            </w:r>
            <w:r>
              <w:rPr>
                <w:rFonts w:asciiTheme="minorHAnsi" w:hAnsiTheme="minorHAnsi" w:cstheme="minorHAnsi"/>
              </w:rPr>
              <w:t xml:space="preserve"> use it</w:t>
            </w:r>
          </w:p>
        </w:tc>
        <w:tc>
          <w:tcPr>
            <w:tcW w:w="2898" w:type="dxa"/>
          </w:tcPr>
          <w:p w14:paraId="34CF0C44" w14:textId="7E59A5D0" w:rsidR="0002717A" w:rsidRDefault="00F9393E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135273" w14:paraId="1D330806" w14:textId="77777777" w:rsidTr="004645F4">
        <w:tc>
          <w:tcPr>
            <w:tcW w:w="6678" w:type="dxa"/>
          </w:tcPr>
          <w:p w14:paraId="48527A1A" w14:textId="63F6085A" w:rsidR="00135273" w:rsidRDefault="00135273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Conclusion</w:t>
            </w:r>
          </w:p>
        </w:tc>
        <w:tc>
          <w:tcPr>
            <w:tcW w:w="2898" w:type="dxa"/>
          </w:tcPr>
          <w:p w14:paraId="1F2302E7" w14:textId="79816647" w:rsidR="00135273" w:rsidRDefault="00135273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2717A" w14:paraId="3B9A55D3" w14:textId="77777777" w:rsidTr="004645F4">
        <w:tc>
          <w:tcPr>
            <w:tcW w:w="6678" w:type="dxa"/>
          </w:tcPr>
          <w:p w14:paraId="5C30FE67" w14:textId="04AFB640" w:rsidR="0002717A" w:rsidRDefault="0002717A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Delivery of presentation</w:t>
            </w:r>
            <w:r w:rsidR="00A560D5">
              <w:rPr>
                <w:rFonts w:asciiTheme="minorHAnsi" w:hAnsiTheme="minorHAnsi" w:cstheme="minorHAnsi"/>
              </w:rPr>
              <w:t xml:space="preserve"> </w:t>
            </w:r>
            <w:r w:rsidR="009F0515">
              <w:rPr>
                <w:rFonts w:asciiTheme="minorHAnsi" w:hAnsiTheme="minorHAnsi" w:cstheme="minorHAnsi"/>
              </w:rPr>
              <w:t>–</w:t>
            </w:r>
            <w:r w:rsidR="00A560D5">
              <w:rPr>
                <w:rFonts w:asciiTheme="minorHAnsi" w:hAnsiTheme="minorHAnsi" w:cstheme="minorHAnsi"/>
              </w:rPr>
              <w:t xml:space="preserve"> </w:t>
            </w:r>
            <w:r w:rsidR="009F0515">
              <w:rPr>
                <w:rFonts w:asciiTheme="minorHAnsi" w:hAnsiTheme="minorHAnsi" w:cstheme="minorHAnsi"/>
              </w:rPr>
              <w:t>poise/appearance</w:t>
            </w:r>
            <w:r w:rsidR="0007532C">
              <w:rPr>
                <w:rFonts w:asciiTheme="minorHAnsi" w:hAnsiTheme="minorHAnsi" w:cstheme="minorHAnsi"/>
              </w:rPr>
              <w:t>, proper pacing, voice and eye contact</w:t>
            </w:r>
          </w:p>
        </w:tc>
        <w:tc>
          <w:tcPr>
            <w:tcW w:w="2898" w:type="dxa"/>
          </w:tcPr>
          <w:p w14:paraId="5E9CACB4" w14:textId="07517761" w:rsidR="0002717A" w:rsidRDefault="00AC401B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2717A" w14:paraId="41F37199" w14:textId="77777777" w:rsidTr="004645F4">
        <w:tc>
          <w:tcPr>
            <w:tcW w:w="6678" w:type="dxa"/>
          </w:tcPr>
          <w:p w14:paraId="2ADB50BA" w14:textId="7CA68E1E" w:rsidR="0002717A" w:rsidRDefault="0002717A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Quality of slides</w:t>
            </w:r>
            <w:r w:rsidR="00062136">
              <w:rPr>
                <w:rFonts w:asciiTheme="minorHAnsi" w:hAnsiTheme="minorHAnsi" w:cstheme="minorHAnsi"/>
              </w:rPr>
              <w:t xml:space="preserve"> – design, </w:t>
            </w:r>
            <w:r w:rsidR="00BC26D7">
              <w:rPr>
                <w:rFonts w:asciiTheme="minorHAnsi" w:hAnsiTheme="minorHAnsi" w:cstheme="minorHAnsi"/>
              </w:rPr>
              <w:t>spelling and grammar</w:t>
            </w:r>
          </w:p>
        </w:tc>
        <w:tc>
          <w:tcPr>
            <w:tcW w:w="2898" w:type="dxa"/>
          </w:tcPr>
          <w:p w14:paraId="3AB4B794" w14:textId="2BF756F5" w:rsidR="0002717A" w:rsidRDefault="00AC401B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E7648" w14:paraId="1C563F59" w14:textId="77777777" w:rsidTr="004645F4">
        <w:tc>
          <w:tcPr>
            <w:tcW w:w="6678" w:type="dxa"/>
          </w:tcPr>
          <w:p w14:paraId="4949D402" w14:textId="74CB861C" w:rsidR="005E7648" w:rsidRDefault="005E7648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References</w:t>
            </w:r>
          </w:p>
        </w:tc>
        <w:tc>
          <w:tcPr>
            <w:tcW w:w="2898" w:type="dxa"/>
          </w:tcPr>
          <w:p w14:paraId="30573342" w14:textId="3DDBF960" w:rsidR="005E7648" w:rsidRDefault="00AC401B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5E189C" w14:paraId="42A28E4D" w14:textId="77777777" w:rsidTr="004645F4">
        <w:tc>
          <w:tcPr>
            <w:tcW w:w="6678" w:type="dxa"/>
          </w:tcPr>
          <w:p w14:paraId="3CCF6536" w14:textId="12203A94" w:rsidR="005E189C" w:rsidRDefault="005E189C" w:rsidP="004645F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Technical Report</w:t>
            </w:r>
            <w:r w:rsidR="004F3997">
              <w:rPr>
                <w:rFonts w:asciiTheme="minorHAnsi" w:hAnsiTheme="minorHAnsi" w:cstheme="minorHAnsi"/>
              </w:rPr>
              <w:t xml:space="preserve"> </w:t>
            </w:r>
            <w:r w:rsidR="009D2B55">
              <w:rPr>
                <w:rFonts w:asciiTheme="minorHAnsi" w:hAnsiTheme="minorHAnsi" w:cstheme="minorHAnsi"/>
              </w:rPr>
              <w:t>Structure</w:t>
            </w:r>
          </w:p>
        </w:tc>
        <w:tc>
          <w:tcPr>
            <w:tcW w:w="2898" w:type="dxa"/>
          </w:tcPr>
          <w:p w14:paraId="7B6A9351" w14:textId="3BAC2BBE" w:rsidR="005E189C" w:rsidRDefault="00AC401B" w:rsidP="004645F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</w:tr>
      <w:tr w:rsidR="0002717A" w:rsidRPr="00B1343D" w14:paraId="5B0DC299" w14:textId="77777777" w:rsidTr="004645F4">
        <w:tc>
          <w:tcPr>
            <w:tcW w:w="6678" w:type="dxa"/>
          </w:tcPr>
          <w:p w14:paraId="3359C357" w14:textId="77777777" w:rsidR="0002717A" w:rsidRPr="00B1343D" w:rsidRDefault="0002717A" w:rsidP="004645F4">
            <w:pPr>
              <w:rPr>
                <w:rFonts w:asciiTheme="minorHAnsi" w:hAnsiTheme="minorHAnsi" w:cstheme="minorHAnsi"/>
                <w:b/>
                <w:bCs/>
              </w:rPr>
            </w:pPr>
            <w:r w:rsidRPr="00B1343D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2898" w:type="dxa"/>
          </w:tcPr>
          <w:p w14:paraId="15A7A265" w14:textId="06C7EC31" w:rsidR="0002717A" w:rsidRPr="00B1343D" w:rsidRDefault="008830F3" w:rsidP="004645F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117</w:t>
            </w:r>
          </w:p>
        </w:tc>
      </w:tr>
    </w:tbl>
    <w:p w14:paraId="03F65C82" w14:textId="77777777" w:rsidR="0002717A" w:rsidRPr="002C7AD8" w:rsidRDefault="0002717A" w:rsidP="0002717A">
      <w:pPr>
        <w:tabs>
          <w:tab w:val="left" w:pos="2520"/>
        </w:tabs>
        <w:rPr>
          <w:rFonts w:asciiTheme="minorHAnsi" w:hAnsiTheme="minorHAnsi" w:cstheme="minorHAnsi"/>
        </w:rPr>
      </w:pPr>
    </w:p>
    <w:p w14:paraId="13BFBE10" w14:textId="77777777" w:rsidR="008253FE" w:rsidRPr="00F335EA" w:rsidRDefault="008253FE">
      <w:pPr>
        <w:rPr>
          <w:rFonts w:asciiTheme="minorHAnsi" w:hAnsiTheme="minorHAnsi" w:cstheme="minorHAnsi"/>
        </w:rPr>
      </w:pPr>
    </w:p>
    <w:p w14:paraId="00ABE518" w14:textId="4B458936" w:rsidR="00EF3D32" w:rsidRPr="009A42D6" w:rsidRDefault="00EF3D32" w:rsidP="009A42D6">
      <w:pPr>
        <w:pBdr>
          <w:bottom w:val="single" w:sz="4" w:space="1" w:color="000000"/>
        </w:pBdr>
        <w:rPr>
          <w:rFonts w:asciiTheme="minorHAnsi" w:hAnsiTheme="minorHAnsi" w:cstheme="minorHAnsi"/>
          <w:b/>
        </w:rPr>
      </w:pPr>
      <w:r w:rsidRPr="00F335EA">
        <w:rPr>
          <w:rFonts w:asciiTheme="minorHAnsi" w:hAnsiTheme="minorHAnsi" w:cstheme="minorHAnsi"/>
          <w:b/>
        </w:rPr>
        <w:t>To submit</w:t>
      </w:r>
    </w:p>
    <w:p w14:paraId="176DED05" w14:textId="2536A9F9" w:rsidR="0002717A" w:rsidRPr="002C7AD8" w:rsidRDefault="00EF3D32" w:rsidP="002C7AD8">
      <w:pPr>
        <w:rPr>
          <w:rFonts w:asciiTheme="minorHAnsi" w:hAnsiTheme="minorHAnsi" w:cstheme="minorHAnsi"/>
        </w:rPr>
      </w:pPr>
      <w:r w:rsidRPr="00F335EA">
        <w:rPr>
          <w:rFonts w:asciiTheme="minorHAnsi" w:hAnsiTheme="minorHAnsi" w:cstheme="minorHAnsi"/>
        </w:rPr>
        <w:t xml:space="preserve">A </w:t>
      </w:r>
      <w:r w:rsidR="00A11F01">
        <w:rPr>
          <w:rFonts w:asciiTheme="minorHAnsi" w:hAnsiTheme="minorHAnsi" w:cstheme="minorHAnsi"/>
        </w:rPr>
        <w:t xml:space="preserve">technical report document </w:t>
      </w:r>
      <w:r w:rsidRPr="00F335EA">
        <w:rPr>
          <w:rFonts w:asciiTheme="minorHAnsi" w:hAnsiTheme="minorHAnsi" w:cstheme="minorHAnsi"/>
        </w:rPr>
        <w:t>(</w:t>
      </w:r>
      <w:r w:rsidR="00765FE2">
        <w:rPr>
          <w:rFonts w:asciiTheme="minorHAnsi" w:hAnsiTheme="minorHAnsi" w:cstheme="minorHAnsi"/>
          <w:i/>
        </w:rPr>
        <w:t>firstinitiallastname</w:t>
      </w:r>
      <w:r w:rsidR="004368F7" w:rsidRPr="00F335EA">
        <w:rPr>
          <w:rFonts w:asciiTheme="minorHAnsi" w:hAnsiTheme="minorHAnsi" w:cstheme="minorHAnsi"/>
          <w:i/>
        </w:rPr>
        <w:t>_</w:t>
      </w:r>
      <w:r w:rsidR="00442601">
        <w:rPr>
          <w:rFonts w:asciiTheme="minorHAnsi" w:hAnsiTheme="minorHAnsi" w:cstheme="minorHAnsi"/>
        </w:rPr>
        <w:t>G</w:t>
      </w:r>
      <w:r w:rsidR="008E17A7">
        <w:rPr>
          <w:rFonts w:asciiTheme="minorHAnsi" w:hAnsiTheme="minorHAnsi" w:cstheme="minorHAnsi"/>
        </w:rPr>
        <w:t>5</w:t>
      </w:r>
      <w:r w:rsidR="00442601">
        <w:rPr>
          <w:rFonts w:asciiTheme="minorHAnsi" w:hAnsiTheme="minorHAnsi" w:cstheme="minorHAnsi"/>
        </w:rPr>
        <w:t>0A0</w:t>
      </w:r>
      <w:r w:rsidR="008E17A7">
        <w:rPr>
          <w:rFonts w:asciiTheme="minorHAnsi" w:hAnsiTheme="minorHAnsi" w:cstheme="minorHAnsi"/>
        </w:rPr>
        <w:t>1</w:t>
      </w:r>
      <w:r w:rsidR="0014291D">
        <w:rPr>
          <w:rFonts w:asciiTheme="minorHAnsi" w:hAnsiTheme="minorHAnsi" w:cstheme="minorHAnsi"/>
        </w:rPr>
        <w:t>a</w:t>
      </w:r>
      <w:r w:rsidR="005359FA">
        <w:rPr>
          <w:rFonts w:asciiTheme="minorHAnsi" w:hAnsiTheme="minorHAnsi" w:cstheme="minorHAnsi"/>
        </w:rPr>
        <w:t>_techRpt</w:t>
      </w:r>
      <w:r w:rsidRPr="00F335EA">
        <w:rPr>
          <w:rFonts w:asciiTheme="minorHAnsi" w:hAnsiTheme="minorHAnsi" w:cstheme="minorHAnsi"/>
        </w:rPr>
        <w:t>.</w:t>
      </w:r>
      <w:r w:rsidR="00F87321">
        <w:rPr>
          <w:rFonts w:asciiTheme="minorHAnsi" w:hAnsiTheme="minorHAnsi" w:cstheme="minorHAnsi"/>
        </w:rPr>
        <w:t>docx</w:t>
      </w:r>
      <w:r w:rsidRPr="00F335EA">
        <w:rPr>
          <w:rFonts w:asciiTheme="minorHAnsi" w:hAnsiTheme="minorHAnsi" w:cstheme="minorHAnsi"/>
        </w:rPr>
        <w:t xml:space="preserve">) </w:t>
      </w:r>
      <w:r w:rsidR="00FC3120">
        <w:rPr>
          <w:rFonts w:asciiTheme="minorHAnsi" w:hAnsiTheme="minorHAnsi" w:cstheme="minorHAnsi"/>
        </w:rPr>
        <w:t>as well as the</w:t>
      </w:r>
      <w:r w:rsidR="00F87321">
        <w:rPr>
          <w:rFonts w:asciiTheme="minorHAnsi" w:hAnsiTheme="minorHAnsi" w:cstheme="minorHAnsi"/>
        </w:rPr>
        <w:t xml:space="preserve"> PowerPoint presentation</w:t>
      </w:r>
      <w:r w:rsidR="00FC3120">
        <w:rPr>
          <w:rFonts w:asciiTheme="minorHAnsi" w:hAnsiTheme="minorHAnsi" w:cstheme="minorHAnsi"/>
        </w:rPr>
        <w:t xml:space="preserve"> </w:t>
      </w:r>
      <w:r w:rsidR="00412707" w:rsidRPr="00F335EA">
        <w:rPr>
          <w:rFonts w:asciiTheme="minorHAnsi" w:hAnsiTheme="minorHAnsi" w:cstheme="minorHAnsi"/>
        </w:rPr>
        <w:t>on Moodle.</w:t>
      </w:r>
      <w:r w:rsidR="00932039">
        <w:rPr>
          <w:rFonts w:asciiTheme="minorHAnsi" w:hAnsiTheme="minorHAnsi" w:cstheme="minorHAnsi"/>
        </w:rPr>
        <w:t xml:space="preserve"> </w:t>
      </w:r>
    </w:p>
    <w:sectPr w:rsidR="0002717A" w:rsidRPr="002C7AD8" w:rsidSect="009A42D6">
      <w:footerReference w:type="even" r:id="rId11"/>
      <w:footerReference w:type="default" r:id="rId12"/>
      <w:footnotePr>
        <w:pos w:val="beneathText"/>
      </w:footnotePr>
      <w:pgSz w:w="12240" w:h="15840"/>
      <w:pgMar w:top="851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FEF36" w14:textId="77777777" w:rsidR="008D14B3" w:rsidRDefault="008D14B3">
      <w:r>
        <w:separator/>
      </w:r>
    </w:p>
  </w:endnote>
  <w:endnote w:type="continuationSeparator" w:id="0">
    <w:p w14:paraId="2FE9C214" w14:textId="77777777" w:rsidR="008D14B3" w:rsidRDefault="008D14B3">
      <w:r>
        <w:continuationSeparator/>
      </w:r>
    </w:p>
  </w:endnote>
  <w:endnote w:type="continuationNotice" w:id="1">
    <w:p w14:paraId="371A4F08" w14:textId="77777777" w:rsidR="008D14B3" w:rsidRDefault="008D14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4258" w14:textId="6784BE04" w:rsidR="00251968" w:rsidRPr="00031E3B" w:rsidRDefault="00031E3B" w:rsidP="00031E3B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right="0"/>
      <w:rPr>
        <w:rFonts w:asciiTheme="minorHAnsi" w:hAnsiTheme="minorHAnsi" w:cstheme="minorHAnsi"/>
      </w:rPr>
    </w:pPr>
    <w:r w:rsidRPr="00F335EA">
      <w:rPr>
        <w:rFonts w:asciiTheme="minorHAnsi" w:hAnsiTheme="minorHAnsi" w:cstheme="minorHAnsi"/>
        <w:i/>
        <w:sz w:val="20"/>
      </w:rPr>
      <w:t xml:space="preserve">Advanced Topics I (420-G40-HR) - Assignment </w:t>
    </w:r>
    <w:r w:rsidR="00765FE2">
      <w:rPr>
        <w:rFonts w:asciiTheme="minorHAnsi" w:hAnsiTheme="minorHAnsi" w:cstheme="minorHAnsi"/>
        <w:i/>
        <w:sz w:val="20"/>
      </w:rPr>
      <w:t>2</w:t>
    </w:r>
    <w:r w:rsidRPr="00F335EA">
      <w:rPr>
        <w:rFonts w:asciiTheme="minorHAnsi" w:hAnsiTheme="minorHAnsi" w:cstheme="minorHAnsi"/>
        <w:i/>
        <w:sz w:val="20"/>
      </w:rPr>
      <w:tab/>
      <w:t xml:space="preserve">Page </w:t>
    </w:r>
    <w:r w:rsidRPr="00F335EA">
      <w:rPr>
        <w:rFonts w:asciiTheme="minorHAnsi" w:hAnsiTheme="minorHAnsi" w:cstheme="minorHAnsi"/>
      </w:rPr>
      <w:fldChar w:fldCharType="begin"/>
    </w:r>
    <w:r w:rsidRPr="00F335EA">
      <w:rPr>
        <w:rFonts w:asciiTheme="minorHAnsi" w:hAnsiTheme="minorHAnsi" w:cstheme="minorHAnsi"/>
      </w:rPr>
      <w:instrText xml:space="preserve"> PAGE </w:instrText>
    </w:r>
    <w:r w:rsidRPr="00F335EA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1</w:t>
    </w:r>
    <w:r w:rsidRPr="00F335EA">
      <w:rPr>
        <w:rFonts w:asciiTheme="minorHAnsi" w:hAnsiTheme="minorHAnsi" w:cstheme="minorHAnsi"/>
      </w:rPr>
      <w:fldChar w:fldCharType="end"/>
    </w:r>
    <w:r w:rsidRPr="00F335EA">
      <w:rPr>
        <w:rStyle w:val="PageNumber1"/>
        <w:rFonts w:asciiTheme="minorHAnsi" w:hAnsiTheme="minorHAnsi" w:cstheme="minorHAnsi"/>
        <w:i/>
        <w:sz w:val="20"/>
      </w:rPr>
      <w:t xml:space="preserve"> of </w:t>
    </w:r>
    <w:r w:rsidRPr="00F335EA">
      <w:rPr>
        <w:rFonts w:asciiTheme="minorHAnsi" w:hAnsiTheme="minorHAnsi" w:cstheme="minorHAnsi"/>
      </w:rPr>
      <w:fldChar w:fldCharType="begin"/>
    </w:r>
    <w:r w:rsidRPr="00F335EA">
      <w:rPr>
        <w:rFonts w:asciiTheme="minorHAnsi" w:hAnsiTheme="minorHAnsi" w:cstheme="minorHAnsi"/>
      </w:rPr>
      <w:instrText xml:space="preserve"> NUMPAGES \*Arabic </w:instrText>
    </w:r>
    <w:r w:rsidRPr="00F335EA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</w:rPr>
      <w:t>4</w:t>
    </w:r>
    <w:r w:rsidRPr="00F335EA">
      <w:rPr>
        <w:rFonts w:asciiTheme="minorHAnsi" w:hAnsiTheme="minorHAnsi"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B71D" w14:textId="3BC8D492" w:rsidR="00251968" w:rsidRPr="00F335EA" w:rsidRDefault="00F335EA" w:rsidP="00A50882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right="0"/>
      <w:rPr>
        <w:rFonts w:asciiTheme="minorHAnsi" w:hAnsiTheme="minorHAnsi" w:cstheme="minorHAnsi"/>
      </w:rPr>
    </w:pPr>
    <w:r w:rsidRPr="00F335EA">
      <w:rPr>
        <w:rFonts w:asciiTheme="minorHAnsi" w:hAnsiTheme="minorHAnsi" w:cstheme="minorHAnsi"/>
        <w:i/>
        <w:sz w:val="20"/>
      </w:rPr>
      <w:t>Advanced Topics I</w:t>
    </w:r>
    <w:r w:rsidR="002C7AD8">
      <w:rPr>
        <w:rFonts w:asciiTheme="minorHAnsi" w:hAnsiTheme="minorHAnsi" w:cstheme="minorHAnsi"/>
        <w:i/>
        <w:sz w:val="20"/>
      </w:rPr>
      <w:t>I</w:t>
    </w:r>
    <w:r w:rsidRPr="00F335EA">
      <w:rPr>
        <w:rFonts w:asciiTheme="minorHAnsi" w:hAnsiTheme="minorHAnsi" w:cstheme="minorHAnsi"/>
        <w:i/>
        <w:sz w:val="20"/>
      </w:rPr>
      <w:t xml:space="preserve"> </w:t>
    </w:r>
    <w:r w:rsidR="00251968" w:rsidRPr="00F335EA">
      <w:rPr>
        <w:rFonts w:asciiTheme="minorHAnsi" w:hAnsiTheme="minorHAnsi" w:cstheme="minorHAnsi"/>
        <w:i/>
        <w:sz w:val="20"/>
      </w:rPr>
      <w:t>(420-</w:t>
    </w:r>
    <w:r w:rsidRPr="00F335EA">
      <w:rPr>
        <w:rFonts w:asciiTheme="minorHAnsi" w:hAnsiTheme="minorHAnsi" w:cstheme="minorHAnsi"/>
        <w:i/>
        <w:sz w:val="20"/>
      </w:rPr>
      <w:t>G</w:t>
    </w:r>
    <w:r w:rsidR="008E17A7">
      <w:rPr>
        <w:rFonts w:asciiTheme="minorHAnsi" w:hAnsiTheme="minorHAnsi" w:cstheme="minorHAnsi"/>
        <w:i/>
        <w:sz w:val="20"/>
      </w:rPr>
      <w:t>5</w:t>
    </w:r>
    <w:r w:rsidRPr="00F335EA">
      <w:rPr>
        <w:rFonts w:asciiTheme="minorHAnsi" w:hAnsiTheme="minorHAnsi" w:cstheme="minorHAnsi"/>
        <w:i/>
        <w:sz w:val="20"/>
      </w:rPr>
      <w:t>0</w:t>
    </w:r>
    <w:r w:rsidR="00251968" w:rsidRPr="00F335EA">
      <w:rPr>
        <w:rFonts w:asciiTheme="minorHAnsi" w:hAnsiTheme="minorHAnsi" w:cstheme="minorHAnsi"/>
        <w:i/>
        <w:sz w:val="20"/>
      </w:rPr>
      <w:t xml:space="preserve">-HR) - Assignment </w:t>
    </w:r>
    <w:r w:rsidR="008E17A7">
      <w:rPr>
        <w:rFonts w:asciiTheme="minorHAnsi" w:hAnsiTheme="minorHAnsi" w:cstheme="minorHAnsi"/>
        <w:i/>
        <w:sz w:val="20"/>
      </w:rPr>
      <w:t>1</w:t>
    </w:r>
    <w:r w:rsidR="007A756A">
      <w:rPr>
        <w:rFonts w:asciiTheme="minorHAnsi" w:hAnsiTheme="minorHAnsi" w:cstheme="minorHAnsi"/>
        <w:i/>
        <w:sz w:val="20"/>
      </w:rPr>
      <w:t>a</w:t>
    </w:r>
    <w:r w:rsidR="00251968" w:rsidRPr="00F335EA">
      <w:rPr>
        <w:rFonts w:asciiTheme="minorHAnsi" w:hAnsiTheme="minorHAnsi" w:cstheme="minorHAnsi"/>
        <w:i/>
        <w:sz w:val="20"/>
      </w:rPr>
      <w:tab/>
      <w:t xml:space="preserve">Page </w:t>
    </w:r>
    <w:r w:rsidR="00251968" w:rsidRPr="00F335EA">
      <w:rPr>
        <w:rFonts w:asciiTheme="minorHAnsi" w:hAnsiTheme="minorHAnsi" w:cstheme="minorHAnsi"/>
      </w:rPr>
      <w:fldChar w:fldCharType="begin"/>
    </w:r>
    <w:r w:rsidR="00251968" w:rsidRPr="00F335EA">
      <w:rPr>
        <w:rFonts w:asciiTheme="minorHAnsi" w:hAnsiTheme="minorHAnsi" w:cstheme="minorHAnsi"/>
      </w:rPr>
      <w:instrText xml:space="preserve"> PAGE </w:instrText>
    </w:r>
    <w:r w:rsidR="00251968" w:rsidRPr="00F335EA">
      <w:rPr>
        <w:rFonts w:asciiTheme="minorHAnsi" w:hAnsiTheme="minorHAnsi" w:cstheme="minorHAnsi"/>
      </w:rPr>
      <w:fldChar w:fldCharType="separate"/>
    </w:r>
    <w:r w:rsidR="004B5C32" w:rsidRPr="00F335EA">
      <w:rPr>
        <w:rFonts w:asciiTheme="minorHAnsi" w:hAnsiTheme="minorHAnsi" w:cstheme="minorHAnsi"/>
        <w:noProof/>
      </w:rPr>
      <w:t>1</w:t>
    </w:r>
    <w:r w:rsidR="00251968" w:rsidRPr="00F335EA">
      <w:rPr>
        <w:rFonts w:asciiTheme="minorHAnsi" w:hAnsiTheme="minorHAnsi" w:cstheme="minorHAnsi"/>
      </w:rPr>
      <w:fldChar w:fldCharType="end"/>
    </w:r>
    <w:r w:rsidR="00251968" w:rsidRPr="00F335EA">
      <w:rPr>
        <w:rStyle w:val="PageNumber1"/>
        <w:rFonts w:asciiTheme="minorHAnsi" w:hAnsiTheme="minorHAnsi" w:cstheme="minorHAnsi"/>
        <w:i/>
        <w:sz w:val="20"/>
      </w:rPr>
      <w:t xml:space="preserve"> of </w:t>
    </w:r>
    <w:r w:rsidR="00251968" w:rsidRPr="00F335EA">
      <w:rPr>
        <w:rFonts w:asciiTheme="minorHAnsi" w:hAnsiTheme="minorHAnsi" w:cstheme="minorHAnsi"/>
      </w:rPr>
      <w:fldChar w:fldCharType="begin"/>
    </w:r>
    <w:r w:rsidR="00251968" w:rsidRPr="00F335EA">
      <w:rPr>
        <w:rFonts w:asciiTheme="minorHAnsi" w:hAnsiTheme="minorHAnsi" w:cstheme="minorHAnsi"/>
      </w:rPr>
      <w:instrText xml:space="preserve"> NUMPAGES \*Arabic </w:instrText>
    </w:r>
    <w:r w:rsidR="00251968" w:rsidRPr="00F335EA">
      <w:rPr>
        <w:rFonts w:asciiTheme="minorHAnsi" w:hAnsiTheme="minorHAnsi" w:cstheme="minorHAnsi"/>
      </w:rPr>
      <w:fldChar w:fldCharType="separate"/>
    </w:r>
    <w:r w:rsidR="004B5C32" w:rsidRPr="00F335EA">
      <w:rPr>
        <w:rFonts w:asciiTheme="minorHAnsi" w:hAnsiTheme="minorHAnsi" w:cstheme="minorHAnsi"/>
        <w:noProof/>
      </w:rPr>
      <w:t>3</w:t>
    </w:r>
    <w:r w:rsidR="00251968" w:rsidRPr="00F335EA">
      <w:rPr>
        <w:rFonts w:asciiTheme="minorHAnsi" w:hAnsiTheme="minorHAnsi" w:cstheme="minorHAnsi"/>
      </w:rPr>
      <w:fldChar w:fldCharType="end"/>
    </w:r>
  </w:p>
  <w:p w14:paraId="3E459EEA" w14:textId="77777777" w:rsidR="00251968" w:rsidRPr="00F335EA" w:rsidRDefault="00251968">
    <w:pPr>
      <w:pStyle w:val="Footer"/>
      <w:ind w:right="360" w:firstLine="360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EA530" w14:textId="77777777" w:rsidR="008D14B3" w:rsidRDefault="008D14B3">
      <w:r>
        <w:separator/>
      </w:r>
    </w:p>
  </w:footnote>
  <w:footnote w:type="continuationSeparator" w:id="0">
    <w:p w14:paraId="6B5D9BE7" w14:textId="77777777" w:rsidR="008D14B3" w:rsidRDefault="008D14B3">
      <w:r>
        <w:continuationSeparator/>
      </w:r>
    </w:p>
  </w:footnote>
  <w:footnote w:type="continuationNotice" w:id="1">
    <w:p w14:paraId="161F19B5" w14:textId="77777777" w:rsidR="008D14B3" w:rsidRDefault="008D14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-22"/>
        </w:tabs>
        <w:ind w:left="698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58"/>
        </w:tabs>
        <w:ind w:left="105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18"/>
        </w:tabs>
        <w:ind w:left="321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F2B0A21"/>
    <w:multiLevelType w:val="multilevel"/>
    <w:tmpl w:val="264EF5F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2B0F56"/>
    <w:multiLevelType w:val="hybridMultilevel"/>
    <w:tmpl w:val="33AE18AE"/>
    <w:lvl w:ilvl="0" w:tplc="1B62D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D56E7"/>
    <w:multiLevelType w:val="hybridMultilevel"/>
    <w:tmpl w:val="FBFECE0E"/>
    <w:lvl w:ilvl="0" w:tplc="8870BE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AC2661"/>
    <w:multiLevelType w:val="hybridMultilevel"/>
    <w:tmpl w:val="AE906F32"/>
    <w:lvl w:ilvl="0" w:tplc="AE28D4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8B44DBF"/>
    <w:multiLevelType w:val="hybridMultilevel"/>
    <w:tmpl w:val="FBFECE0E"/>
    <w:lvl w:ilvl="0" w:tplc="8870BE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46791A"/>
    <w:multiLevelType w:val="hybridMultilevel"/>
    <w:tmpl w:val="1570CE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A1102"/>
    <w:multiLevelType w:val="hybridMultilevel"/>
    <w:tmpl w:val="378EBC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C2C6A"/>
    <w:multiLevelType w:val="hybridMultilevel"/>
    <w:tmpl w:val="C4F44F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353C3D"/>
    <w:multiLevelType w:val="hybridMultilevel"/>
    <w:tmpl w:val="AE906F32"/>
    <w:lvl w:ilvl="0" w:tplc="AE28D4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E385E66"/>
    <w:multiLevelType w:val="hybridMultilevel"/>
    <w:tmpl w:val="85B288F0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7" w15:restartNumberingAfterBreak="0">
    <w:nsid w:val="5EE366F2"/>
    <w:multiLevelType w:val="hybridMultilevel"/>
    <w:tmpl w:val="19FC5BC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97866E9"/>
    <w:multiLevelType w:val="hybridMultilevel"/>
    <w:tmpl w:val="03CCED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D4DCF"/>
    <w:multiLevelType w:val="hybridMultilevel"/>
    <w:tmpl w:val="5F22EE8C"/>
    <w:lvl w:ilvl="0" w:tplc="283A8C9A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3" w:hanging="360"/>
      </w:pPr>
    </w:lvl>
    <w:lvl w:ilvl="2" w:tplc="1009001B" w:tentative="1">
      <w:start w:val="1"/>
      <w:numFmt w:val="lowerRoman"/>
      <w:lvlText w:val="%3."/>
      <w:lvlJc w:val="right"/>
      <w:pPr>
        <w:ind w:left="2163" w:hanging="180"/>
      </w:pPr>
    </w:lvl>
    <w:lvl w:ilvl="3" w:tplc="1009000F" w:tentative="1">
      <w:start w:val="1"/>
      <w:numFmt w:val="decimal"/>
      <w:lvlText w:val="%4."/>
      <w:lvlJc w:val="left"/>
      <w:pPr>
        <w:ind w:left="2883" w:hanging="360"/>
      </w:pPr>
    </w:lvl>
    <w:lvl w:ilvl="4" w:tplc="10090019" w:tentative="1">
      <w:start w:val="1"/>
      <w:numFmt w:val="lowerLetter"/>
      <w:lvlText w:val="%5."/>
      <w:lvlJc w:val="left"/>
      <w:pPr>
        <w:ind w:left="3603" w:hanging="360"/>
      </w:pPr>
    </w:lvl>
    <w:lvl w:ilvl="5" w:tplc="1009001B" w:tentative="1">
      <w:start w:val="1"/>
      <w:numFmt w:val="lowerRoman"/>
      <w:lvlText w:val="%6."/>
      <w:lvlJc w:val="right"/>
      <w:pPr>
        <w:ind w:left="4323" w:hanging="180"/>
      </w:pPr>
    </w:lvl>
    <w:lvl w:ilvl="6" w:tplc="1009000F" w:tentative="1">
      <w:start w:val="1"/>
      <w:numFmt w:val="decimal"/>
      <w:lvlText w:val="%7."/>
      <w:lvlJc w:val="left"/>
      <w:pPr>
        <w:ind w:left="5043" w:hanging="360"/>
      </w:pPr>
    </w:lvl>
    <w:lvl w:ilvl="7" w:tplc="10090019" w:tentative="1">
      <w:start w:val="1"/>
      <w:numFmt w:val="lowerLetter"/>
      <w:lvlText w:val="%8."/>
      <w:lvlJc w:val="left"/>
      <w:pPr>
        <w:ind w:left="5763" w:hanging="360"/>
      </w:pPr>
    </w:lvl>
    <w:lvl w:ilvl="8" w:tplc="1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763F30D8"/>
    <w:multiLevelType w:val="hybridMultilevel"/>
    <w:tmpl w:val="8C808B00"/>
    <w:lvl w:ilvl="0" w:tplc="9A20648A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3" w:hanging="360"/>
      </w:pPr>
    </w:lvl>
    <w:lvl w:ilvl="2" w:tplc="1009001B" w:tentative="1">
      <w:start w:val="1"/>
      <w:numFmt w:val="lowerRoman"/>
      <w:lvlText w:val="%3."/>
      <w:lvlJc w:val="right"/>
      <w:pPr>
        <w:ind w:left="2163" w:hanging="180"/>
      </w:pPr>
    </w:lvl>
    <w:lvl w:ilvl="3" w:tplc="1009000F" w:tentative="1">
      <w:start w:val="1"/>
      <w:numFmt w:val="decimal"/>
      <w:lvlText w:val="%4."/>
      <w:lvlJc w:val="left"/>
      <w:pPr>
        <w:ind w:left="2883" w:hanging="360"/>
      </w:pPr>
    </w:lvl>
    <w:lvl w:ilvl="4" w:tplc="10090019" w:tentative="1">
      <w:start w:val="1"/>
      <w:numFmt w:val="lowerLetter"/>
      <w:lvlText w:val="%5."/>
      <w:lvlJc w:val="left"/>
      <w:pPr>
        <w:ind w:left="3603" w:hanging="360"/>
      </w:pPr>
    </w:lvl>
    <w:lvl w:ilvl="5" w:tplc="1009001B" w:tentative="1">
      <w:start w:val="1"/>
      <w:numFmt w:val="lowerRoman"/>
      <w:lvlText w:val="%6."/>
      <w:lvlJc w:val="right"/>
      <w:pPr>
        <w:ind w:left="4323" w:hanging="180"/>
      </w:pPr>
    </w:lvl>
    <w:lvl w:ilvl="6" w:tplc="1009000F" w:tentative="1">
      <w:start w:val="1"/>
      <w:numFmt w:val="decimal"/>
      <w:lvlText w:val="%7."/>
      <w:lvlJc w:val="left"/>
      <w:pPr>
        <w:ind w:left="5043" w:hanging="360"/>
      </w:pPr>
    </w:lvl>
    <w:lvl w:ilvl="7" w:tplc="10090019" w:tentative="1">
      <w:start w:val="1"/>
      <w:numFmt w:val="lowerLetter"/>
      <w:lvlText w:val="%8."/>
      <w:lvlJc w:val="left"/>
      <w:pPr>
        <w:ind w:left="5763" w:hanging="360"/>
      </w:pPr>
    </w:lvl>
    <w:lvl w:ilvl="8" w:tplc="1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765D2F8F"/>
    <w:multiLevelType w:val="hybridMultilevel"/>
    <w:tmpl w:val="8C4A7C1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EA6D6F"/>
    <w:multiLevelType w:val="hybridMultilevel"/>
    <w:tmpl w:val="70A008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30742">
    <w:abstractNumId w:val="0"/>
  </w:num>
  <w:num w:numId="2" w16cid:durableId="663749114">
    <w:abstractNumId w:val="1"/>
  </w:num>
  <w:num w:numId="3" w16cid:durableId="576136553">
    <w:abstractNumId w:val="2"/>
  </w:num>
  <w:num w:numId="4" w16cid:durableId="1729961397">
    <w:abstractNumId w:val="3"/>
  </w:num>
  <w:num w:numId="5" w16cid:durableId="1579243381">
    <w:abstractNumId w:val="4"/>
  </w:num>
  <w:num w:numId="6" w16cid:durableId="521554600">
    <w:abstractNumId w:val="11"/>
  </w:num>
  <w:num w:numId="7" w16cid:durableId="1847354885">
    <w:abstractNumId w:val="13"/>
  </w:num>
  <w:num w:numId="8" w16cid:durableId="997269496">
    <w:abstractNumId w:val="23"/>
  </w:num>
  <w:num w:numId="9" w16cid:durableId="909386370">
    <w:abstractNumId w:val="18"/>
  </w:num>
  <w:num w:numId="10" w16cid:durableId="615137260">
    <w:abstractNumId w:val="17"/>
  </w:num>
  <w:num w:numId="11" w16cid:durableId="498078726">
    <w:abstractNumId w:val="16"/>
  </w:num>
  <w:num w:numId="12" w16cid:durableId="901867111">
    <w:abstractNumId w:val="19"/>
  </w:num>
  <w:num w:numId="13" w16cid:durableId="1315839085">
    <w:abstractNumId w:val="12"/>
  </w:num>
  <w:num w:numId="14" w16cid:durableId="1941912586">
    <w:abstractNumId w:val="22"/>
  </w:num>
  <w:num w:numId="15" w16cid:durableId="1771004330">
    <w:abstractNumId w:val="10"/>
  </w:num>
  <w:num w:numId="16" w16cid:durableId="1035424056">
    <w:abstractNumId w:val="14"/>
  </w:num>
  <w:num w:numId="17" w16cid:durableId="1839925854">
    <w:abstractNumId w:val="15"/>
  </w:num>
  <w:num w:numId="18" w16cid:durableId="21442389">
    <w:abstractNumId w:val="8"/>
  </w:num>
  <w:num w:numId="19" w16cid:durableId="1788350141">
    <w:abstractNumId w:val="9"/>
  </w:num>
  <w:num w:numId="20" w16cid:durableId="998342196">
    <w:abstractNumId w:val="7"/>
  </w:num>
  <w:num w:numId="21" w16cid:durableId="11271174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6094014">
    <w:abstractNumId w:val="20"/>
  </w:num>
  <w:num w:numId="23" w16cid:durableId="766006261">
    <w:abstractNumId w:val="6"/>
  </w:num>
  <w:num w:numId="24" w16cid:durableId="5802569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3A6"/>
    <w:rsid w:val="0001605D"/>
    <w:rsid w:val="000219B8"/>
    <w:rsid w:val="00022D87"/>
    <w:rsid w:val="0002717A"/>
    <w:rsid w:val="00030F9E"/>
    <w:rsid w:val="00031E3B"/>
    <w:rsid w:val="00032E2D"/>
    <w:rsid w:val="00034BEB"/>
    <w:rsid w:val="00037EA4"/>
    <w:rsid w:val="00037ECD"/>
    <w:rsid w:val="00045093"/>
    <w:rsid w:val="00062136"/>
    <w:rsid w:val="0007501A"/>
    <w:rsid w:val="0007532C"/>
    <w:rsid w:val="00081071"/>
    <w:rsid w:val="000855A3"/>
    <w:rsid w:val="0009711E"/>
    <w:rsid w:val="000A31BD"/>
    <w:rsid w:val="000A3CF2"/>
    <w:rsid w:val="000C031C"/>
    <w:rsid w:val="000C090D"/>
    <w:rsid w:val="000E0643"/>
    <w:rsid w:val="000F78DC"/>
    <w:rsid w:val="00125B66"/>
    <w:rsid w:val="00135273"/>
    <w:rsid w:val="0014291D"/>
    <w:rsid w:val="00142D07"/>
    <w:rsid w:val="00152BCF"/>
    <w:rsid w:val="00170A3B"/>
    <w:rsid w:val="00176480"/>
    <w:rsid w:val="0019145C"/>
    <w:rsid w:val="001C3320"/>
    <w:rsid w:val="001C7983"/>
    <w:rsid w:val="001D16AA"/>
    <w:rsid w:val="001D4F14"/>
    <w:rsid w:val="001D5199"/>
    <w:rsid w:val="002013B8"/>
    <w:rsid w:val="00246E75"/>
    <w:rsid w:val="00251968"/>
    <w:rsid w:val="00262DC0"/>
    <w:rsid w:val="00265B4A"/>
    <w:rsid w:val="00282E81"/>
    <w:rsid w:val="00295B87"/>
    <w:rsid w:val="002C018C"/>
    <w:rsid w:val="002C2B60"/>
    <w:rsid w:val="002C4108"/>
    <w:rsid w:val="002C7AD8"/>
    <w:rsid w:val="002D462C"/>
    <w:rsid w:val="002F6C11"/>
    <w:rsid w:val="00301C8A"/>
    <w:rsid w:val="00340434"/>
    <w:rsid w:val="00344074"/>
    <w:rsid w:val="003526AF"/>
    <w:rsid w:val="00376D97"/>
    <w:rsid w:val="003917D2"/>
    <w:rsid w:val="003A23E3"/>
    <w:rsid w:val="003A7706"/>
    <w:rsid w:val="003C1AF9"/>
    <w:rsid w:val="003D79FC"/>
    <w:rsid w:val="003F0375"/>
    <w:rsid w:val="003F76D4"/>
    <w:rsid w:val="00412707"/>
    <w:rsid w:val="00413360"/>
    <w:rsid w:val="00426D92"/>
    <w:rsid w:val="004368F7"/>
    <w:rsid w:val="00436D1B"/>
    <w:rsid w:val="00442601"/>
    <w:rsid w:val="0046123C"/>
    <w:rsid w:val="004636D2"/>
    <w:rsid w:val="00471D18"/>
    <w:rsid w:val="00474DFB"/>
    <w:rsid w:val="00475E21"/>
    <w:rsid w:val="004B373A"/>
    <w:rsid w:val="004B5C32"/>
    <w:rsid w:val="004D0431"/>
    <w:rsid w:val="004D6A0F"/>
    <w:rsid w:val="004E478C"/>
    <w:rsid w:val="004F3997"/>
    <w:rsid w:val="00517EFF"/>
    <w:rsid w:val="005359FA"/>
    <w:rsid w:val="00540CB1"/>
    <w:rsid w:val="00543FE0"/>
    <w:rsid w:val="0054465B"/>
    <w:rsid w:val="00546A51"/>
    <w:rsid w:val="00561988"/>
    <w:rsid w:val="00564147"/>
    <w:rsid w:val="00566EFC"/>
    <w:rsid w:val="005778C2"/>
    <w:rsid w:val="0058089E"/>
    <w:rsid w:val="00593002"/>
    <w:rsid w:val="0059410A"/>
    <w:rsid w:val="005A4C2E"/>
    <w:rsid w:val="005A570B"/>
    <w:rsid w:val="005A5F8F"/>
    <w:rsid w:val="005D2469"/>
    <w:rsid w:val="005E189C"/>
    <w:rsid w:val="005E7648"/>
    <w:rsid w:val="005F5A99"/>
    <w:rsid w:val="00606CC0"/>
    <w:rsid w:val="00612F97"/>
    <w:rsid w:val="006207E3"/>
    <w:rsid w:val="006352A2"/>
    <w:rsid w:val="006772C6"/>
    <w:rsid w:val="006803D8"/>
    <w:rsid w:val="006803F3"/>
    <w:rsid w:val="0068110F"/>
    <w:rsid w:val="006B3C6C"/>
    <w:rsid w:val="006B7081"/>
    <w:rsid w:val="00704C4B"/>
    <w:rsid w:val="00712ADA"/>
    <w:rsid w:val="00724079"/>
    <w:rsid w:val="00755BBB"/>
    <w:rsid w:val="00765FE2"/>
    <w:rsid w:val="00772809"/>
    <w:rsid w:val="00774B58"/>
    <w:rsid w:val="00776458"/>
    <w:rsid w:val="007A756A"/>
    <w:rsid w:val="007B6F01"/>
    <w:rsid w:val="007B7C25"/>
    <w:rsid w:val="007E4033"/>
    <w:rsid w:val="007E60F3"/>
    <w:rsid w:val="007E6929"/>
    <w:rsid w:val="008156A4"/>
    <w:rsid w:val="008163CC"/>
    <w:rsid w:val="00820276"/>
    <w:rsid w:val="008253FE"/>
    <w:rsid w:val="0083318A"/>
    <w:rsid w:val="00862E1F"/>
    <w:rsid w:val="008830F3"/>
    <w:rsid w:val="00887F58"/>
    <w:rsid w:val="008945BD"/>
    <w:rsid w:val="008B0F78"/>
    <w:rsid w:val="008D0741"/>
    <w:rsid w:val="008D14B3"/>
    <w:rsid w:val="008E17A7"/>
    <w:rsid w:val="0090342A"/>
    <w:rsid w:val="00904F4B"/>
    <w:rsid w:val="0091682F"/>
    <w:rsid w:val="00917DEB"/>
    <w:rsid w:val="00932039"/>
    <w:rsid w:val="00937945"/>
    <w:rsid w:val="00963194"/>
    <w:rsid w:val="00974F3B"/>
    <w:rsid w:val="00977820"/>
    <w:rsid w:val="00981114"/>
    <w:rsid w:val="009834BC"/>
    <w:rsid w:val="00985C03"/>
    <w:rsid w:val="009971FC"/>
    <w:rsid w:val="009A42D6"/>
    <w:rsid w:val="009A731C"/>
    <w:rsid w:val="009B3AA8"/>
    <w:rsid w:val="009C5C36"/>
    <w:rsid w:val="009C5C7A"/>
    <w:rsid w:val="009D2B55"/>
    <w:rsid w:val="009E50EC"/>
    <w:rsid w:val="009E7188"/>
    <w:rsid w:val="009F0515"/>
    <w:rsid w:val="00A11F01"/>
    <w:rsid w:val="00A20F21"/>
    <w:rsid w:val="00A23F73"/>
    <w:rsid w:val="00A30B69"/>
    <w:rsid w:val="00A34E14"/>
    <w:rsid w:val="00A50882"/>
    <w:rsid w:val="00A560D5"/>
    <w:rsid w:val="00A76802"/>
    <w:rsid w:val="00A870FC"/>
    <w:rsid w:val="00A93C40"/>
    <w:rsid w:val="00AB05D0"/>
    <w:rsid w:val="00AC401B"/>
    <w:rsid w:val="00AE3902"/>
    <w:rsid w:val="00AF2C8D"/>
    <w:rsid w:val="00B32C73"/>
    <w:rsid w:val="00B55185"/>
    <w:rsid w:val="00B55263"/>
    <w:rsid w:val="00B65E70"/>
    <w:rsid w:val="00B7033A"/>
    <w:rsid w:val="00B7110E"/>
    <w:rsid w:val="00BA13B2"/>
    <w:rsid w:val="00BB3721"/>
    <w:rsid w:val="00BC26D7"/>
    <w:rsid w:val="00BE0850"/>
    <w:rsid w:val="00BE1165"/>
    <w:rsid w:val="00BE4DDF"/>
    <w:rsid w:val="00BF26FB"/>
    <w:rsid w:val="00BF2702"/>
    <w:rsid w:val="00BF36D1"/>
    <w:rsid w:val="00C23619"/>
    <w:rsid w:val="00C43E04"/>
    <w:rsid w:val="00C45D84"/>
    <w:rsid w:val="00C54939"/>
    <w:rsid w:val="00C64A04"/>
    <w:rsid w:val="00C85E20"/>
    <w:rsid w:val="00C978C1"/>
    <w:rsid w:val="00CB3010"/>
    <w:rsid w:val="00CE710D"/>
    <w:rsid w:val="00CF53A6"/>
    <w:rsid w:val="00D26AF8"/>
    <w:rsid w:val="00D32634"/>
    <w:rsid w:val="00D46233"/>
    <w:rsid w:val="00D54352"/>
    <w:rsid w:val="00D6329A"/>
    <w:rsid w:val="00D64B29"/>
    <w:rsid w:val="00D76FF4"/>
    <w:rsid w:val="00D77755"/>
    <w:rsid w:val="00D85F65"/>
    <w:rsid w:val="00D87318"/>
    <w:rsid w:val="00D87FE9"/>
    <w:rsid w:val="00D9406A"/>
    <w:rsid w:val="00D961EE"/>
    <w:rsid w:val="00DB5E67"/>
    <w:rsid w:val="00DC02D6"/>
    <w:rsid w:val="00E24742"/>
    <w:rsid w:val="00E412AB"/>
    <w:rsid w:val="00E43931"/>
    <w:rsid w:val="00E66188"/>
    <w:rsid w:val="00EB2DBD"/>
    <w:rsid w:val="00EC6EBE"/>
    <w:rsid w:val="00ED15F4"/>
    <w:rsid w:val="00EF3D32"/>
    <w:rsid w:val="00EF4659"/>
    <w:rsid w:val="00F00764"/>
    <w:rsid w:val="00F02FC0"/>
    <w:rsid w:val="00F14FAC"/>
    <w:rsid w:val="00F242BB"/>
    <w:rsid w:val="00F335EA"/>
    <w:rsid w:val="00F33D02"/>
    <w:rsid w:val="00F46D70"/>
    <w:rsid w:val="00F844B4"/>
    <w:rsid w:val="00F87321"/>
    <w:rsid w:val="00F9393E"/>
    <w:rsid w:val="00FA6DD0"/>
    <w:rsid w:val="00FA7145"/>
    <w:rsid w:val="00FC3120"/>
    <w:rsid w:val="00F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61BDB"/>
  <w15:docId w15:val="{134A8CF4-5419-4856-8BEB-27F17D84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link w:val="FooterChar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  <w:style w:type="table" w:styleId="TableGrid">
    <w:name w:val="Table Grid"/>
    <w:basedOn w:val="TableNormal"/>
    <w:uiPriority w:val="59"/>
    <w:rsid w:val="00C54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semiHidden/>
    <w:rsid w:val="00031E3B"/>
    <w:rPr>
      <w:rFonts w:ascii="Arial" w:hAnsi="Arial"/>
      <w:kern w:val="1"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egep-heritage.libguides.com/citations/ml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2" ma:contentTypeDescription="Create a new document." ma:contentTypeScope="" ma:versionID="43fb80903017322006e735cf876e35f2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a3acef24f44e0ed567115fac279c8085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F7E22-51B7-4B6C-9D9A-6B7DEBE90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D5BC2-C743-4EAE-9D34-AEDF738B8B02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B90C11D4-A484-47DD-BBA1-8BBA58382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Adewole Adewumi</cp:lastModifiedBy>
  <cp:revision>129</cp:revision>
  <cp:lastPrinted>2012-01-30T06:51:00Z</cp:lastPrinted>
  <dcterms:created xsi:type="dcterms:W3CDTF">2015-02-23T14:49:00Z</dcterms:created>
  <dcterms:modified xsi:type="dcterms:W3CDTF">2025-01-23T03:56:00Z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2949600</vt:r8>
  </property>
  <property fmtid="{D5CDD505-2E9C-101B-9397-08002B2CF9AE}" pid="4" name="MediaServiceImageTags">
    <vt:lpwstr/>
  </property>
</Properties>
</file>